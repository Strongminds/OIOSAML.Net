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AC53" w14:textId="77777777" w:rsidR="00774B2A" w:rsidRPr="00BE41DF" w:rsidRDefault="00774B2A">
      <w:pPr>
        <w:pBdr>
          <w:bottom w:val="single" w:sz="8" w:space="4" w:color="auto"/>
        </w:pBdr>
        <w:spacing w:after="300"/>
        <w:rPr>
          <w:rFonts w:cs="Cambria"/>
          <w:color w:val="17365D"/>
          <w:spacing w:val="5"/>
          <w:kern w:val="28"/>
          <w:sz w:val="52"/>
          <w:szCs w:val="52"/>
        </w:rPr>
      </w:pPr>
    </w:p>
    <w:p w14:paraId="45439CA2" w14:textId="77777777" w:rsidR="00774B2A" w:rsidRDefault="00774B2A">
      <w:pPr>
        <w:pBdr>
          <w:bottom w:val="single" w:sz="8" w:space="4" w:color="auto"/>
        </w:pBdr>
        <w:spacing w:after="300"/>
        <w:rPr>
          <w:rFonts w:cs="Cambria"/>
          <w:color w:val="17365D"/>
          <w:spacing w:val="5"/>
          <w:kern w:val="28"/>
          <w:sz w:val="52"/>
          <w:szCs w:val="52"/>
        </w:rPr>
      </w:pPr>
    </w:p>
    <w:p w14:paraId="4DDCBA55" w14:textId="77777777" w:rsidR="00774B2A" w:rsidRDefault="00774B2A">
      <w:pPr>
        <w:pBdr>
          <w:bottom w:val="single" w:sz="8" w:space="4" w:color="auto"/>
        </w:pBdr>
        <w:spacing w:after="300"/>
        <w:rPr>
          <w:rFonts w:cs="Cambria"/>
          <w:color w:val="17365D"/>
          <w:spacing w:val="5"/>
          <w:kern w:val="28"/>
          <w:sz w:val="52"/>
          <w:szCs w:val="52"/>
        </w:rPr>
      </w:pPr>
    </w:p>
    <w:p w14:paraId="27E533A9" w14:textId="77777777" w:rsidR="00774B2A" w:rsidRDefault="00774B2A">
      <w:pPr>
        <w:pBdr>
          <w:bottom w:val="single" w:sz="8" w:space="4" w:color="auto"/>
        </w:pBdr>
        <w:spacing w:after="300"/>
        <w:rPr>
          <w:rFonts w:cs="Cambria"/>
          <w:color w:val="17365D"/>
          <w:spacing w:val="5"/>
          <w:kern w:val="28"/>
          <w:sz w:val="52"/>
          <w:szCs w:val="52"/>
        </w:rPr>
      </w:pPr>
    </w:p>
    <w:p w14:paraId="1EFB99A3"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3541C161"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36A484CC" w14:textId="77777777" w:rsidR="00E623D9" w:rsidRPr="00E623D9" w:rsidRDefault="00E623D9">
          <w:pPr>
            <w:pStyle w:val="TOCHeading"/>
            <w:rPr>
              <w:lang w:val="en-US"/>
            </w:rPr>
          </w:pPr>
          <w:r w:rsidRPr="00E623D9">
            <w:rPr>
              <w:lang w:val="en-US"/>
            </w:rPr>
            <w:t>Contents</w:t>
          </w:r>
        </w:p>
        <w:p w14:paraId="669EAD8E" w14:textId="34673C64" w:rsidR="00982EC8" w:rsidRDefault="00E623D9">
          <w:pPr>
            <w:pStyle w:val="TOC1"/>
            <w:tabs>
              <w:tab w:val="left" w:pos="480"/>
              <w:tab w:val="right" w:leader="dot" w:pos="9962"/>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133475106" w:history="1">
            <w:r w:rsidR="00982EC8" w:rsidRPr="00B6032F">
              <w:rPr>
                <w:rStyle w:val="Hyperlink"/>
                <w:noProof/>
                <w:lang w:val="en-US"/>
              </w:rPr>
              <w:t>1</w:t>
            </w:r>
            <w:r w:rsidR="00982EC8">
              <w:rPr>
                <w:rFonts w:asciiTheme="minorHAnsi" w:hAnsiTheme="minorHAnsi" w:cstheme="minorBidi"/>
                <w:noProof/>
                <w:sz w:val="22"/>
                <w:szCs w:val="22"/>
                <w:lang w:val="en-GB" w:eastAsia="en-GB"/>
              </w:rPr>
              <w:tab/>
            </w:r>
            <w:r w:rsidR="00982EC8" w:rsidRPr="00B6032F">
              <w:rPr>
                <w:rStyle w:val="Hyperlink"/>
                <w:noProof/>
                <w:lang w:val="en-US"/>
              </w:rPr>
              <w:t>Introduction</w:t>
            </w:r>
            <w:r w:rsidR="00982EC8">
              <w:rPr>
                <w:noProof/>
                <w:webHidden/>
              </w:rPr>
              <w:tab/>
            </w:r>
            <w:r w:rsidR="00982EC8">
              <w:rPr>
                <w:noProof/>
                <w:webHidden/>
              </w:rPr>
              <w:fldChar w:fldCharType="begin"/>
            </w:r>
            <w:r w:rsidR="00982EC8">
              <w:rPr>
                <w:noProof/>
                <w:webHidden/>
              </w:rPr>
              <w:instrText xml:space="preserve"> PAGEREF _Toc133475106 \h </w:instrText>
            </w:r>
            <w:r w:rsidR="00982EC8">
              <w:rPr>
                <w:noProof/>
                <w:webHidden/>
              </w:rPr>
            </w:r>
            <w:r w:rsidR="00982EC8">
              <w:rPr>
                <w:noProof/>
                <w:webHidden/>
              </w:rPr>
              <w:fldChar w:fldCharType="separate"/>
            </w:r>
            <w:r w:rsidR="00982EC8">
              <w:rPr>
                <w:noProof/>
                <w:webHidden/>
              </w:rPr>
              <w:t>4</w:t>
            </w:r>
            <w:r w:rsidR="00982EC8">
              <w:rPr>
                <w:noProof/>
                <w:webHidden/>
              </w:rPr>
              <w:fldChar w:fldCharType="end"/>
            </w:r>
          </w:hyperlink>
        </w:p>
        <w:p w14:paraId="70751E63" w14:textId="140C81FF"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07" w:history="1">
            <w:r w:rsidRPr="00B6032F">
              <w:rPr>
                <w:rStyle w:val="Hyperlink"/>
                <w:noProof/>
              </w:rPr>
              <w:t>2</w:t>
            </w:r>
            <w:r>
              <w:rPr>
                <w:rFonts w:asciiTheme="minorHAnsi" w:hAnsiTheme="minorHAnsi" w:cstheme="minorBidi"/>
                <w:noProof/>
                <w:sz w:val="22"/>
                <w:szCs w:val="22"/>
                <w:lang w:val="en-GB" w:eastAsia="en-GB"/>
              </w:rPr>
              <w:tab/>
            </w:r>
            <w:r w:rsidRPr="00B6032F">
              <w:rPr>
                <w:rStyle w:val="Hyperlink"/>
                <w:noProof/>
              </w:rPr>
              <w:t>Release history</w:t>
            </w:r>
            <w:r>
              <w:rPr>
                <w:noProof/>
                <w:webHidden/>
              </w:rPr>
              <w:tab/>
            </w:r>
            <w:r>
              <w:rPr>
                <w:noProof/>
                <w:webHidden/>
              </w:rPr>
              <w:fldChar w:fldCharType="begin"/>
            </w:r>
            <w:r>
              <w:rPr>
                <w:noProof/>
                <w:webHidden/>
              </w:rPr>
              <w:instrText xml:space="preserve"> PAGEREF _Toc133475107 \h </w:instrText>
            </w:r>
            <w:r>
              <w:rPr>
                <w:noProof/>
                <w:webHidden/>
              </w:rPr>
            </w:r>
            <w:r>
              <w:rPr>
                <w:noProof/>
                <w:webHidden/>
              </w:rPr>
              <w:fldChar w:fldCharType="separate"/>
            </w:r>
            <w:r>
              <w:rPr>
                <w:noProof/>
                <w:webHidden/>
              </w:rPr>
              <w:t>4</w:t>
            </w:r>
            <w:r>
              <w:rPr>
                <w:noProof/>
                <w:webHidden/>
              </w:rPr>
              <w:fldChar w:fldCharType="end"/>
            </w:r>
          </w:hyperlink>
        </w:p>
        <w:p w14:paraId="581BBB31" w14:textId="715B9893"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08" w:history="1">
            <w:r w:rsidRPr="00B6032F">
              <w:rPr>
                <w:rStyle w:val="Hyperlink"/>
                <w:noProof/>
                <w:lang w:val="en-US"/>
              </w:rPr>
              <w:t>3</w:t>
            </w:r>
            <w:r>
              <w:rPr>
                <w:rFonts w:asciiTheme="minorHAnsi" w:hAnsiTheme="minorHAnsi" w:cstheme="minorBidi"/>
                <w:noProof/>
                <w:sz w:val="22"/>
                <w:szCs w:val="22"/>
                <w:lang w:val="en-GB" w:eastAsia="en-GB"/>
              </w:rPr>
              <w:tab/>
            </w:r>
            <w:r w:rsidRPr="00B6032F">
              <w:rPr>
                <w:rStyle w:val="Hyperlink"/>
                <w:noProof/>
                <w:lang w:val="en-US"/>
              </w:rPr>
              <w:t>Prerequisites</w:t>
            </w:r>
            <w:r>
              <w:rPr>
                <w:noProof/>
                <w:webHidden/>
              </w:rPr>
              <w:tab/>
            </w:r>
            <w:r>
              <w:rPr>
                <w:noProof/>
                <w:webHidden/>
              </w:rPr>
              <w:fldChar w:fldCharType="begin"/>
            </w:r>
            <w:r>
              <w:rPr>
                <w:noProof/>
                <w:webHidden/>
              </w:rPr>
              <w:instrText xml:space="preserve"> PAGEREF _Toc133475108 \h </w:instrText>
            </w:r>
            <w:r>
              <w:rPr>
                <w:noProof/>
                <w:webHidden/>
              </w:rPr>
            </w:r>
            <w:r>
              <w:rPr>
                <w:noProof/>
                <w:webHidden/>
              </w:rPr>
              <w:fldChar w:fldCharType="separate"/>
            </w:r>
            <w:r>
              <w:rPr>
                <w:noProof/>
                <w:webHidden/>
              </w:rPr>
              <w:t>9</w:t>
            </w:r>
            <w:r>
              <w:rPr>
                <w:noProof/>
                <w:webHidden/>
              </w:rPr>
              <w:fldChar w:fldCharType="end"/>
            </w:r>
          </w:hyperlink>
        </w:p>
        <w:p w14:paraId="3AE93120" w14:textId="2BB1B3DC"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09" w:history="1">
            <w:r w:rsidRPr="00B6032F">
              <w:rPr>
                <w:rStyle w:val="Hyperlink"/>
                <w:noProof/>
                <w:lang w:val="en-US"/>
              </w:rPr>
              <w:t>3.1</w:t>
            </w:r>
            <w:r>
              <w:rPr>
                <w:rFonts w:asciiTheme="minorHAnsi" w:hAnsiTheme="minorHAnsi" w:cstheme="minorBidi"/>
                <w:noProof/>
                <w:sz w:val="22"/>
                <w:szCs w:val="22"/>
                <w:lang w:val="en-GB" w:eastAsia="en-GB"/>
              </w:rPr>
              <w:tab/>
            </w:r>
            <w:r w:rsidRPr="00B6032F">
              <w:rPr>
                <w:rStyle w:val="Hyperlink"/>
                <w:noProof/>
                <w:lang w:val="en-US"/>
              </w:rPr>
              <w:t>General prerequisites</w:t>
            </w:r>
            <w:r>
              <w:rPr>
                <w:noProof/>
                <w:webHidden/>
              </w:rPr>
              <w:tab/>
            </w:r>
            <w:r>
              <w:rPr>
                <w:noProof/>
                <w:webHidden/>
              </w:rPr>
              <w:fldChar w:fldCharType="begin"/>
            </w:r>
            <w:r>
              <w:rPr>
                <w:noProof/>
                <w:webHidden/>
              </w:rPr>
              <w:instrText xml:space="preserve"> PAGEREF _Toc133475109 \h </w:instrText>
            </w:r>
            <w:r>
              <w:rPr>
                <w:noProof/>
                <w:webHidden/>
              </w:rPr>
            </w:r>
            <w:r>
              <w:rPr>
                <w:noProof/>
                <w:webHidden/>
              </w:rPr>
              <w:fldChar w:fldCharType="separate"/>
            </w:r>
            <w:r>
              <w:rPr>
                <w:noProof/>
                <w:webHidden/>
              </w:rPr>
              <w:t>9</w:t>
            </w:r>
            <w:r>
              <w:rPr>
                <w:noProof/>
                <w:webHidden/>
              </w:rPr>
              <w:fldChar w:fldCharType="end"/>
            </w:r>
          </w:hyperlink>
        </w:p>
        <w:p w14:paraId="1F0E68CD" w14:textId="614B5CED"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0" w:history="1">
            <w:r w:rsidRPr="00B6032F">
              <w:rPr>
                <w:rStyle w:val="Hyperlink"/>
                <w:noProof/>
                <w:lang w:val="en-US"/>
              </w:rPr>
              <w:t>3.2</w:t>
            </w:r>
            <w:r>
              <w:rPr>
                <w:rFonts w:asciiTheme="minorHAnsi" w:hAnsiTheme="minorHAnsi" w:cstheme="minorBidi"/>
                <w:noProof/>
                <w:sz w:val="22"/>
                <w:szCs w:val="22"/>
                <w:lang w:val="en-GB" w:eastAsia="en-GB"/>
              </w:rPr>
              <w:tab/>
            </w:r>
            <w:r w:rsidRPr="00B6032F">
              <w:rPr>
                <w:rStyle w:val="Hyperlink"/>
                <w:noProof/>
                <w:lang w:val="en-US"/>
              </w:rPr>
              <w:t>Prerequisites for the binary distribution</w:t>
            </w:r>
            <w:r>
              <w:rPr>
                <w:noProof/>
                <w:webHidden/>
              </w:rPr>
              <w:tab/>
            </w:r>
            <w:r>
              <w:rPr>
                <w:noProof/>
                <w:webHidden/>
              </w:rPr>
              <w:fldChar w:fldCharType="begin"/>
            </w:r>
            <w:r>
              <w:rPr>
                <w:noProof/>
                <w:webHidden/>
              </w:rPr>
              <w:instrText xml:space="preserve"> PAGEREF _Toc133475110 \h </w:instrText>
            </w:r>
            <w:r>
              <w:rPr>
                <w:noProof/>
                <w:webHidden/>
              </w:rPr>
            </w:r>
            <w:r>
              <w:rPr>
                <w:noProof/>
                <w:webHidden/>
              </w:rPr>
              <w:fldChar w:fldCharType="separate"/>
            </w:r>
            <w:r>
              <w:rPr>
                <w:noProof/>
                <w:webHidden/>
              </w:rPr>
              <w:t>9</w:t>
            </w:r>
            <w:r>
              <w:rPr>
                <w:noProof/>
                <w:webHidden/>
              </w:rPr>
              <w:fldChar w:fldCharType="end"/>
            </w:r>
          </w:hyperlink>
        </w:p>
        <w:p w14:paraId="06D74197" w14:textId="13D81E17"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1" w:history="1">
            <w:r w:rsidRPr="00B6032F">
              <w:rPr>
                <w:rStyle w:val="Hyperlink"/>
                <w:noProof/>
                <w:lang w:val="en-US"/>
              </w:rPr>
              <w:t>3.3</w:t>
            </w:r>
            <w:r>
              <w:rPr>
                <w:rFonts w:asciiTheme="minorHAnsi" w:hAnsiTheme="minorHAnsi" w:cstheme="minorBidi"/>
                <w:noProof/>
                <w:sz w:val="22"/>
                <w:szCs w:val="22"/>
                <w:lang w:val="en-GB" w:eastAsia="en-GB"/>
              </w:rPr>
              <w:tab/>
            </w:r>
            <w:r w:rsidRPr="00B6032F">
              <w:rPr>
                <w:rStyle w:val="Hyperlink"/>
                <w:noProof/>
                <w:lang w:val="en-US"/>
              </w:rPr>
              <w:t>Prerequisites for the source distribution</w:t>
            </w:r>
            <w:r>
              <w:rPr>
                <w:noProof/>
                <w:webHidden/>
              </w:rPr>
              <w:tab/>
            </w:r>
            <w:r>
              <w:rPr>
                <w:noProof/>
                <w:webHidden/>
              </w:rPr>
              <w:fldChar w:fldCharType="begin"/>
            </w:r>
            <w:r>
              <w:rPr>
                <w:noProof/>
                <w:webHidden/>
              </w:rPr>
              <w:instrText xml:space="preserve"> PAGEREF _Toc133475111 \h </w:instrText>
            </w:r>
            <w:r>
              <w:rPr>
                <w:noProof/>
                <w:webHidden/>
              </w:rPr>
            </w:r>
            <w:r>
              <w:rPr>
                <w:noProof/>
                <w:webHidden/>
              </w:rPr>
              <w:fldChar w:fldCharType="separate"/>
            </w:r>
            <w:r>
              <w:rPr>
                <w:noProof/>
                <w:webHidden/>
              </w:rPr>
              <w:t>9</w:t>
            </w:r>
            <w:r>
              <w:rPr>
                <w:noProof/>
                <w:webHidden/>
              </w:rPr>
              <w:fldChar w:fldCharType="end"/>
            </w:r>
          </w:hyperlink>
        </w:p>
        <w:p w14:paraId="0AFBEB6A" w14:textId="5C8BBB89"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12" w:history="1">
            <w:r w:rsidRPr="00B6032F">
              <w:rPr>
                <w:rStyle w:val="Hyperlink"/>
                <w:noProof/>
                <w:lang w:val="en-US"/>
              </w:rPr>
              <w:t>4</w:t>
            </w:r>
            <w:r>
              <w:rPr>
                <w:rFonts w:asciiTheme="minorHAnsi" w:hAnsiTheme="minorHAnsi" w:cstheme="minorBidi"/>
                <w:noProof/>
                <w:sz w:val="22"/>
                <w:szCs w:val="22"/>
                <w:lang w:val="en-GB" w:eastAsia="en-GB"/>
              </w:rPr>
              <w:tab/>
            </w:r>
            <w:r w:rsidRPr="00B6032F">
              <w:rPr>
                <w:rStyle w:val="Hyperlink"/>
                <w:noProof/>
              </w:rPr>
              <w:t>Distribution</w:t>
            </w:r>
            <w:r w:rsidRPr="00B6032F">
              <w:rPr>
                <w:rStyle w:val="Hyperlink"/>
                <w:noProof/>
                <w:lang w:val="en-US"/>
              </w:rPr>
              <w:t xml:space="preserve"> contents</w:t>
            </w:r>
            <w:r>
              <w:rPr>
                <w:noProof/>
                <w:webHidden/>
              </w:rPr>
              <w:tab/>
            </w:r>
            <w:r>
              <w:rPr>
                <w:noProof/>
                <w:webHidden/>
              </w:rPr>
              <w:fldChar w:fldCharType="begin"/>
            </w:r>
            <w:r>
              <w:rPr>
                <w:noProof/>
                <w:webHidden/>
              </w:rPr>
              <w:instrText xml:space="preserve"> PAGEREF _Toc133475112 \h </w:instrText>
            </w:r>
            <w:r>
              <w:rPr>
                <w:noProof/>
                <w:webHidden/>
              </w:rPr>
            </w:r>
            <w:r>
              <w:rPr>
                <w:noProof/>
                <w:webHidden/>
              </w:rPr>
              <w:fldChar w:fldCharType="separate"/>
            </w:r>
            <w:r>
              <w:rPr>
                <w:noProof/>
                <w:webHidden/>
              </w:rPr>
              <w:t>10</w:t>
            </w:r>
            <w:r>
              <w:rPr>
                <w:noProof/>
                <w:webHidden/>
              </w:rPr>
              <w:fldChar w:fldCharType="end"/>
            </w:r>
          </w:hyperlink>
        </w:p>
        <w:p w14:paraId="7D8305C4" w14:textId="15DF913F"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13" w:history="1">
            <w:r w:rsidRPr="00B6032F">
              <w:rPr>
                <w:rStyle w:val="Hyperlink"/>
                <w:noProof/>
                <w:lang w:val="en-US"/>
              </w:rPr>
              <w:t>5</w:t>
            </w:r>
            <w:r>
              <w:rPr>
                <w:rFonts w:asciiTheme="minorHAnsi" w:hAnsiTheme="minorHAnsi" w:cstheme="minorBidi"/>
                <w:noProof/>
                <w:sz w:val="22"/>
                <w:szCs w:val="22"/>
                <w:lang w:val="en-GB" w:eastAsia="en-GB"/>
              </w:rPr>
              <w:tab/>
            </w:r>
            <w:r w:rsidRPr="00B6032F">
              <w:rPr>
                <w:rStyle w:val="Hyperlink"/>
                <w:noProof/>
                <w:lang w:val="en-US"/>
              </w:rPr>
              <w:t>Running the sample</w:t>
            </w:r>
            <w:r>
              <w:rPr>
                <w:noProof/>
                <w:webHidden/>
              </w:rPr>
              <w:tab/>
            </w:r>
            <w:r>
              <w:rPr>
                <w:noProof/>
                <w:webHidden/>
              </w:rPr>
              <w:fldChar w:fldCharType="begin"/>
            </w:r>
            <w:r>
              <w:rPr>
                <w:noProof/>
                <w:webHidden/>
              </w:rPr>
              <w:instrText xml:space="preserve"> PAGEREF _Toc133475113 \h </w:instrText>
            </w:r>
            <w:r>
              <w:rPr>
                <w:noProof/>
                <w:webHidden/>
              </w:rPr>
            </w:r>
            <w:r>
              <w:rPr>
                <w:noProof/>
                <w:webHidden/>
              </w:rPr>
              <w:fldChar w:fldCharType="separate"/>
            </w:r>
            <w:r>
              <w:rPr>
                <w:noProof/>
                <w:webHidden/>
              </w:rPr>
              <w:t>10</w:t>
            </w:r>
            <w:r>
              <w:rPr>
                <w:noProof/>
                <w:webHidden/>
              </w:rPr>
              <w:fldChar w:fldCharType="end"/>
            </w:r>
          </w:hyperlink>
        </w:p>
        <w:p w14:paraId="26811C40" w14:textId="012CEBEC"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4" w:history="1">
            <w:r w:rsidRPr="00B6032F">
              <w:rPr>
                <w:rStyle w:val="Hyperlink"/>
                <w:noProof/>
                <w:lang w:val="en-US"/>
              </w:rPr>
              <w:t>5.1</w:t>
            </w:r>
            <w:r>
              <w:rPr>
                <w:rFonts w:asciiTheme="minorHAnsi" w:hAnsiTheme="minorHAnsi" w:cstheme="minorBidi"/>
                <w:noProof/>
                <w:sz w:val="22"/>
                <w:szCs w:val="22"/>
                <w:lang w:val="en-GB" w:eastAsia="en-GB"/>
              </w:rPr>
              <w:tab/>
            </w:r>
            <w:r w:rsidRPr="00B6032F">
              <w:rPr>
                <w:rStyle w:val="Hyperlink"/>
                <w:noProof/>
                <w:lang w:val="en-US"/>
              </w:rPr>
              <w:t>Preparation</w:t>
            </w:r>
            <w:r>
              <w:rPr>
                <w:noProof/>
                <w:webHidden/>
              </w:rPr>
              <w:tab/>
            </w:r>
            <w:r>
              <w:rPr>
                <w:noProof/>
                <w:webHidden/>
              </w:rPr>
              <w:fldChar w:fldCharType="begin"/>
            </w:r>
            <w:r>
              <w:rPr>
                <w:noProof/>
                <w:webHidden/>
              </w:rPr>
              <w:instrText xml:space="preserve"> PAGEREF _Toc133475114 \h </w:instrText>
            </w:r>
            <w:r>
              <w:rPr>
                <w:noProof/>
                <w:webHidden/>
              </w:rPr>
            </w:r>
            <w:r>
              <w:rPr>
                <w:noProof/>
                <w:webHidden/>
              </w:rPr>
              <w:fldChar w:fldCharType="separate"/>
            </w:r>
            <w:r>
              <w:rPr>
                <w:noProof/>
                <w:webHidden/>
              </w:rPr>
              <w:t>10</w:t>
            </w:r>
            <w:r>
              <w:rPr>
                <w:noProof/>
                <w:webHidden/>
              </w:rPr>
              <w:fldChar w:fldCharType="end"/>
            </w:r>
          </w:hyperlink>
        </w:p>
        <w:p w14:paraId="42259A64" w14:textId="330B336A"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5" w:history="1">
            <w:r w:rsidRPr="00B6032F">
              <w:rPr>
                <w:rStyle w:val="Hyperlink"/>
                <w:noProof/>
                <w:lang w:val="en-US"/>
              </w:rPr>
              <w:t>5.2</w:t>
            </w:r>
            <w:r>
              <w:rPr>
                <w:rFonts w:asciiTheme="minorHAnsi" w:hAnsiTheme="minorHAnsi" w:cstheme="minorBidi"/>
                <w:noProof/>
                <w:sz w:val="22"/>
                <w:szCs w:val="22"/>
                <w:lang w:val="en-GB" w:eastAsia="en-GB"/>
              </w:rPr>
              <w:tab/>
            </w:r>
            <w:r w:rsidRPr="00B6032F">
              <w:rPr>
                <w:rStyle w:val="Hyperlink"/>
                <w:noProof/>
                <w:lang w:val="en-US"/>
              </w:rPr>
              <w:t>Demonstrating federation</w:t>
            </w:r>
            <w:r>
              <w:rPr>
                <w:noProof/>
                <w:webHidden/>
              </w:rPr>
              <w:tab/>
            </w:r>
            <w:r>
              <w:rPr>
                <w:noProof/>
                <w:webHidden/>
              </w:rPr>
              <w:fldChar w:fldCharType="begin"/>
            </w:r>
            <w:r>
              <w:rPr>
                <w:noProof/>
                <w:webHidden/>
              </w:rPr>
              <w:instrText xml:space="preserve"> PAGEREF _Toc133475115 \h </w:instrText>
            </w:r>
            <w:r>
              <w:rPr>
                <w:noProof/>
                <w:webHidden/>
              </w:rPr>
            </w:r>
            <w:r>
              <w:rPr>
                <w:noProof/>
                <w:webHidden/>
              </w:rPr>
              <w:fldChar w:fldCharType="separate"/>
            </w:r>
            <w:r>
              <w:rPr>
                <w:noProof/>
                <w:webHidden/>
              </w:rPr>
              <w:t>10</w:t>
            </w:r>
            <w:r>
              <w:rPr>
                <w:noProof/>
                <w:webHidden/>
              </w:rPr>
              <w:fldChar w:fldCharType="end"/>
            </w:r>
          </w:hyperlink>
        </w:p>
        <w:p w14:paraId="37A0D1AF" w14:textId="6FBF2D0E"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6" w:history="1">
            <w:r w:rsidRPr="00B6032F">
              <w:rPr>
                <w:rStyle w:val="Hyperlink"/>
                <w:noProof/>
                <w:lang w:val="en-US"/>
              </w:rPr>
              <w:t>5.3</w:t>
            </w:r>
            <w:r>
              <w:rPr>
                <w:rFonts w:asciiTheme="minorHAnsi" w:hAnsiTheme="minorHAnsi" w:cstheme="minorBidi"/>
                <w:noProof/>
                <w:sz w:val="22"/>
                <w:szCs w:val="22"/>
                <w:lang w:val="en-GB" w:eastAsia="en-GB"/>
              </w:rPr>
              <w:tab/>
            </w:r>
            <w:r w:rsidRPr="00B6032F">
              <w:rPr>
                <w:rStyle w:val="Hyperlink"/>
                <w:noProof/>
                <w:lang w:val="en-US"/>
              </w:rPr>
              <w:t>Demonstrating IdP Discovery using Common Domain Cookie</w:t>
            </w:r>
            <w:r>
              <w:rPr>
                <w:noProof/>
                <w:webHidden/>
              </w:rPr>
              <w:tab/>
            </w:r>
            <w:r>
              <w:rPr>
                <w:noProof/>
                <w:webHidden/>
              </w:rPr>
              <w:fldChar w:fldCharType="begin"/>
            </w:r>
            <w:r>
              <w:rPr>
                <w:noProof/>
                <w:webHidden/>
              </w:rPr>
              <w:instrText xml:space="preserve"> PAGEREF _Toc133475116 \h </w:instrText>
            </w:r>
            <w:r>
              <w:rPr>
                <w:noProof/>
                <w:webHidden/>
              </w:rPr>
            </w:r>
            <w:r>
              <w:rPr>
                <w:noProof/>
                <w:webHidden/>
              </w:rPr>
              <w:fldChar w:fldCharType="separate"/>
            </w:r>
            <w:r>
              <w:rPr>
                <w:noProof/>
                <w:webHidden/>
              </w:rPr>
              <w:t>12</w:t>
            </w:r>
            <w:r>
              <w:rPr>
                <w:noProof/>
                <w:webHidden/>
              </w:rPr>
              <w:fldChar w:fldCharType="end"/>
            </w:r>
          </w:hyperlink>
        </w:p>
        <w:p w14:paraId="2F98FADF" w14:textId="5DE6DC04"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17" w:history="1">
            <w:r w:rsidRPr="00B6032F">
              <w:rPr>
                <w:rStyle w:val="Hyperlink"/>
                <w:noProof/>
                <w:lang w:val="en-US"/>
              </w:rPr>
              <w:t>5.3.1</w:t>
            </w:r>
            <w:r>
              <w:rPr>
                <w:rFonts w:asciiTheme="minorHAnsi" w:hAnsiTheme="minorHAnsi" w:cstheme="minorBidi"/>
                <w:noProof/>
                <w:sz w:val="22"/>
                <w:szCs w:val="22"/>
                <w:lang w:val="en-GB" w:eastAsia="en-GB"/>
              </w:rPr>
              <w:tab/>
            </w:r>
            <w:r w:rsidRPr="00B6032F">
              <w:rPr>
                <w:rStyle w:val="Hyperlink"/>
                <w:noProof/>
                <w:lang w:val="en-US"/>
              </w:rPr>
              <w:t>Preparation</w:t>
            </w:r>
            <w:r>
              <w:rPr>
                <w:noProof/>
                <w:webHidden/>
              </w:rPr>
              <w:tab/>
            </w:r>
            <w:r>
              <w:rPr>
                <w:noProof/>
                <w:webHidden/>
              </w:rPr>
              <w:fldChar w:fldCharType="begin"/>
            </w:r>
            <w:r>
              <w:rPr>
                <w:noProof/>
                <w:webHidden/>
              </w:rPr>
              <w:instrText xml:space="preserve"> PAGEREF _Toc133475117 \h </w:instrText>
            </w:r>
            <w:r>
              <w:rPr>
                <w:noProof/>
                <w:webHidden/>
              </w:rPr>
            </w:r>
            <w:r>
              <w:rPr>
                <w:noProof/>
                <w:webHidden/>
              </w:rPr>
              <w:fldChar w:fldCharType="separate"/>
            </w:r>
            <w:r>
              <w:rPr>
                <w:noProof/>
                <w:webHidden/>
              </w:rPr>
              <w:t>12</w:t>
            </w:r>
            <w:r>
              <w:rPr>
                <w:noProof/>
                <w:webHidden/>
              </w:rPr>
              <w:fldChar w:fldCharType="end"/>
            </w:r>
          </w:hyperlink>
        </w:p>
        <w:p w14:paraId="1ADCFDC1" w14:textId="0CEC395D"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18" w:history="1">
            <w:r w:rsidRPr="00B6032F">
              <w:rPr>
                <w:rStyle w:val="Hyperlink"/>
                <w:noProof/>
                <w:lang w:val="en-US"/>
              </w:rPr>
              <w:t>5.3.2</w:t>
            </w:r>
            <w:r>
              <w:rPr>
                <w:rFonts w:asciiTheme="minorHAnsi" w:hAnsiTheme="minorHAnsi" w:cstheme="minorBidi"/>
                <w:noProof/>
                <w:sz w:val="22"/>
                <w:szCs w:val="22"/>
                <w:lang w:val="en-GB" w:eastAsia="en-GB"/>
              </w:rPr>
              <w:tab/>
            </w:r>
            <w:r w:rsidRPr="00B6032F">
              <w:rPr>
                <w:rStyle w:val="Hyperlink"/>
                <w:noProof/>
                <w:lang w:val="en-US"/>
              </w:rPr>
              <w:t>Demonstration</w:t>
            </w:r>
            <w:r>
              <w:rPr>
                <w:noProof/>
                <w:webHidden/>
              </w:rPr>
              <w:tab/>
            </w:r>
            <w:r>
              <w:rPr>
                <w:noProof/>
                <w:webHidden/>
              </w:rPr>
              <w:fldChar w:fldCharType="begin"/>
            </w:r>
            <w:r>
              <w:rPr>
                <w:noProof/>
                <w:webHidden/>
              </w:rPr>
              <w:instrText xml:space="preserve"> PAGEREF _Toc133475118 \h </w:instrText>
            </w:r>
            <w:r>
              <w:rPr>
                <w:noProof/>
                <w:webHidden/>
              </w:rPr>
            </w:r>
            <w:r>
              <w:rPr>
                <w:noProof/>
                <w:webHidden/>
              </w:rPr>
              <w:fldChar w:fldCharType="separate"/>
            </w:r>
            <w:r>
              <w:rPr>
                <w:noProof/>
                <w:webHidden/>
              </w:rPr>
              <w:t>14</w:t>
            </w:r>
            <w:r>
              <w:rPr>
                <w:noProof/>
                <w:webHidden/>
              </w:rPr>
              <w:fldChar w:fldCharType="end"/>
            </w:r>
          </w:hyperlink>
        </w:p>
        <w:p w14:paraId="2AFF8631" w14:textId="075677D1"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19" w:history="1">
            <w:r w:rsidRPr="00B6032F">
              <w:rPr>
                <w:rStyle w:val="Hyperlink"/>
                <w:noProof/>
                <w:lang w:val="en-US"/>
              </w:rPr>
              <w:t>5.4</w:t>
            </w:r>
            <w:r>
              <w:rPr>
                <w:rFonts w:asciiTheme="minorHAnsi" w:hAnsiTheme="minorHAnsi" w:cstheme="minorBidi"/>
                <w:noProof/>
                <w:sz w:val="22"/>
                <w:szCs w:val="22"/>
                <w:lang w:val="en-GB" w:eastAsia="en-GB"/>
              </w:rPr>
              <w:tab/>
            </w:r>
            <w:r w:rsidRPr="00B6032F">
              <w:rPr>
                <w:rStyle w:val="Hyperlink"/>
                <w:noProof/>
                <w:lang w:val="en-US"/>
              </w:rPr>
              <w:t>Demonstration of IDP selection when multiple IDP’s are available</w:t>
            </w:r>
            <w:r>
              <w:rPr>
                <w:noProof/>
                <w:webHidden/>
              </w:rPr>
              <w:tab/>
            </w:r>
            <w:r>
              <w:rPr>
                <w:noProof/>
                <w:webHidden/>
              </w:rPr>
              <w:fldChar w:fldCharType="begin"/>
            </w:r>
            <w:r>
              <w:rPr>
                <w:noProof/>
                <w:webHidden/>
              </w:rPr>
              <w:instrText xml:space="preserve"> PAGEREF _Toc133475119 \h </w:instrText>
            </w:r>
            <w:r>
              <w:rPr>
                <w:noProof/>
                <w:webHidden/>
              </w:rPr>
            </w:r>
            <w:r>
              <w:rPr>
                <w:noProof/>
                <w:webHidden/>
              </w:rPr>
              <w:fldChar w:fldCharType="separate"/>
            </w:r>
            <w:r>
              <w:rPr>
                <w:noProof/>
                <w:webHidden/>
              </w:rPr>
              <w:t>14</w:t>
            </w:r>
            <w:r>
              <w:rPr>
                <w:noProof/>
                <w:webHidden/>
              </w:rPr>
              <w:fldChar w:fldCharType="end"/>
            </w:r>
          </w:hyperlink>
        </w:p>
        <w:p w14:paraId="27CBDEAB" w14:textId="70767BEC"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20" w:history="1">
            <w:r w:rsidRPr="00B6032F">
              <w:rPr>
                <w:rStyle w:val="Hyperlink"/>
                <w:noProof/>
                <w:lang w:val="en-US"/>
              </w:rPr>
              <w:t>5.4.1</w:t>
            </w:r>
            <w:r>
              <w:rPr>
                <w:rFonts w:asciiTheme="minorHAnsi" w:hAnsiTheme="minorHAnsi" w:cstheme="minorBidi"/>
                <w:noProof/>
                <w:sz w:val="22"/>
                <w:szCs w:val="22"/>
                <w:lang w:val="en-GB" w:eastAsia="en-GB"/>
              </w:rPr>
              <w:tab/>
            </w:r>
            <w:r w:rsidRPr="00B6032F">
              <w:rPr>
                <w:rStyle w:val="Hyperlink"/>
                <w:noProof/>
                <w:lang w:val="en-US"/>
              </w:rPr>
              <w:t>Using the “default” attribute</w:t>
            </w:r>
            <w:r>
              <w:rPr>
                <w:noProof/>
                <w:webHidden/>
              </w:rPr>
              <w:tab/>
            </w:r>
            <w:r>
              <w:rPr>
                <w:noProof/>
                <w:webHidden/>
              </w:rPr>
              <w:fldChar w:fldCharType="begin"/>
            </w:r>
            <w:r>
              <w:rPr>
                <w:noProof/>
                <w:webHidden/>
              </w:rPr>
              <w:instrText xml:space="preserve"> PAGEREF _Toc133475120 \h </w:instrText>
            </w:r>
            <w:r>
              <w:rPr>
                <w:noProof/>
                <w:webHidden/>
              </w:rPr>
            </w:r>
            <w:r>
              <w:rPr>
                <w:noProof/>
                <w:webHidden/>
              </w:rPr>
              <w:fldChar w:fldCharType="separate"/>
            </w:r>
            <w:r>
              <w:rPr>
                <w:noProof/>
                <w:webHidden/>
              </w:rPr>
              <w:t>14</w:t>
            </w:r>
            <w:r>
              <w:rPr>
                <w:noProof/>
                <w:webHidden/>
              </w:rPr>
              <w:fldChar w:fldCharType="end"/>
            </w:r>
          </w:hyperlink>
        </w:p>
        <w:p w14:paraId="532A09EE" w14:textId="442CCECB"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21" w:history="1">
            <w:r w:rsidRPr="00B6032F">
              <w:rPr>
                <w:rStyle w:val="Hyperlink"/>
                <w:noProof/>
                <w:lang w:val="en-US"/>
              </w:rPr>
              <w:t>5.4.2</w:t>
            </w:r>
            <w:r>
              <w:rPr>
                <w:rFonts w:asciiTheme="minorHAnsi" w:hAnsiTheme="minorHAnsi" w:cstheme="minorBidi"/>
                <w:noProof/>
                <w:sz w:val="22"/>
                <w:szCs w:val="22"/>
                <w:lang w:val="en-GB" w:eastAsia="en-GB"/>
              </w:rPr>
              <w:tab/>
            </w:r>
            <w:r w:rsidRPr="00B6032F">
              <w:rPr>
                <w:rStyle w:val="Hyperlink"/>
                <w:noProof/>
                <w:lang w:val="en-US"/>
              </w:rPr>
              <w:t>Using the “idpSelectionUrl” attribute</w:t>
            </w:r>
            <w:r>
              <w:rPr>
                <w:noProof/>
                <w:webHidden/>
              </w:rPr>
              <w:tab/>
            </w:r>
            <w:r>
              <w:rPr>
                <w:noProof/>
                <w:webHidden/>
              </w:rPr>
              <w:fldChar w:fldCharType="begin"/>
            </w:r>
            <w:r>
              <w:rPr>
                <w:noProof/>
                <w:webHidden/>
              </w:rPr>
              <w:instrText xml:space="preserve"> PAGEREF _Toc133475121 \h </w:instrText>
            </w:r>
            <w:r>
              <w:rPr>
                <w:noProof/>
                <w:webHidden/>
              </w:rPr>
            </w:r>
            <w:r>
              <w:rPr>
                <w:noProof/>
                <w:webHidden/>
              </w:rPr>
              <w:fldChar w:fldCharType="separate"/>
            </w:r>
            <w:r>
              <w:rPr>
                <w:noProof/>
                <w:webHidden/>
              </w:rPr>
              <w:t>15</w:t>
            </w:r>
            <w:r>
              <w:rPr>
                <w:noProof/>
                <w:webHidden/>
              </w:rPr>
              <w:fldChar w:fldCharType="end"/>
            </w:r>
          </w:hyperlink>
        </w:p>
        <w:p w14:paraId="0ECBD810" w14:textId="2C485788"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22" w:history="1">
            <w:r w:rsidRPr="00B6032F">
              <w:rPr>
                <w:rStyle w:val="Hyperlink"/>
                <w:noProof/>
                <w:lang w:val="en-US"/>
              </w:rPr>
              <w:t>5.4.3</w:t>
            </w:r>
            <w:r>
              <w:rPr>
                <w:rFonts w:asciiTheme="minorHAnsi" w:hAnsiTheme="minorHAnsi" w:cstheme="minorBidi"/>
                <w:noProof/>
                <w:sz w:val="22"/>
                <w:szCs w:val="22"/>
                <w:lang w:val="en-GB" w:eastAsia="en-GB"/>
              </w:rPr>
              <w:tab/>
            </w:r>
            <w:r w:rsidRPr="00B6032F">
              <w:rPr>
                <w:rStyle w:val="Hyperlink"/>
                <w:noProof/>
                <w:lang w:val="en-US"/>
              </w:rPr>
              <w:t>Using the IDPSelectionEvent</w:t>
            </w:r>
            <w:r>
              <w:rPr>
                <w:noProof/>
                <w:webHidden/>
              </w:rPr>
              <w:tab/>
            </w:r>
            <w:r>
              <w:rPr>
                <w:noProof/>
                <w:webHidden/>
              </w:rPr>
              <w:fldChar w:fldCharType="begin"/>
            </w:r>
            <w:r>
              <w:rPr>
                <w:noProof/>
                <w:webHidden/>
              </w:rPr>
              <w:instrText xml:space="preserve"> PAGEREF _Toc133475122 \h </w:instrText>
            </w:r>
            <w:r>
              <w:rPr>
                <w:noProof/>
                <w:webHidden/>
              </w:rPr>
            </w:r>
            <w:r>
              <w:rPr>
                <w:noProof/>
                <w:webHidden/>
              </w:rPr>
              <w:fldChar w:fldCharType="separate"/>
            </w:r>
            <w:r>
              <w:rPr>
                <w:noProof/>
                <w:webHidden/>
              </w:rPr>
              <w:t>15</w:t>
            </w:r>
            <w:r>
              <w:rPr>
                <w:noProof/>
                <w:webHidden/>
              </w:rPr>
              <w:fldChar w:fldCharType="end"/>
            </w:r>
          </w:hyperlink>
        </w:p>
        <w:p w14:paraId="3D2CA72B" w14:textId="4920500E"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23" w:history="1">
            <w:r w:rsidRPr="00B6032F">
              <w:rPr>
                <w:rStyle w:val="Hyperlink"/>
                <w:noProof/>
                <w:lang w:val="en-US"/>
              </w:rPr>
              <w:t>6</w:t>
            </w:r>
            <w:r>
              <w:rPr>
                <w:rFonts w:asciiTheme="minorHAnsi" w:hAnsiTheme="minorHAnsi" w:cstheme="minorBidi"/>
                <w:noProof/>
                <w:sz w:val="22"/>
                <w:szCs w:val="22"/>
                <w:lang w:val="en-GB" w:eastAsia="en-GB"/>
              </w:rPr>
              <w:tab/>
            </w:r>
            <w:r w:rsidRPr="00B6032F">
              <w:rPr>
                <w:rStyle w:val="Hyperlink"/>
                <w:noProof/>
                <w:lang w:val="en-US"/>
              </w:rPr>
              <w:t>Using the framework</w:t>
            </w:r>
            <w:r>
              <w:rPr>
                <w:noProof/>
                <w:webHidden/>
              </w:rPr>
              <w:tab/>
            </w:r>
            <w:r>
              <w:rPr>
                <w:noProof/>
                <w:webHidden/>
              </w:rPr>
              <w:fldChar w:fldCharType="begin"/>
            </w:r>
            <w:r>
              <w:rPr>
                <w:noProof/>
                <w:webHidden/>
              </w:rPr>
              <w:instrText xml:space="preserve"> PAGEREF _Toc133475123 \h </w:instrText>
            </w:r>
            <w:r>
              <w:rPr>
                <w:noProof/>
                <w:webHidden/>
              </w:rPr>
            </w:r>
            <w:r>
              <w:rPr>
                <w:noProof/>
                <w:webHidden/>
              </w:rPr>
              <w:fldChar w:fldCharType="separate"/>
            </w:r>
            <w:r>
              <w:rPr>
                <w:noProof/>
                <w:webHidden/>
              </w:rPr>
              <w:t>17</w:t>
            </w:r>
            <w:r>
              <w:rPr>
                <w:noProof/>
                <w:webHidden/>
              </w:rPr>
              <w:fldChar w:fldCharType="end"/>
            </w:r>
          </w:hyperlink>
        </w:p>
        <w:p w14:paraId="7515EFCA" w14:textId="0DE36C0E"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24" w:history="1">
            <w:r w:rsidRPr="00B6032F">
              <w:rPr>
                <w:rStyle w:val="Hyperlink"/>
                <w:noProof/>
                <w:lang w:val="en-US"/>
              </w:rPr>
              <w:t>6.1</w:t>
            </w:r>
            <w:r>
              <w:rPr>
                <w:rFonts w:asciiTheme="minorHAnsi" w:hAnsiTheme="minorHAnsi" w:cstheme="minorBidi"/>
                <w:noProof/>
                <w:sz w:val="22"/>
                <w:szCs w:val="22"/>
                <w:lang w:val="en-GB" w:eastAsia="en-GB"/>
              </w:rPr>
              <w:tab/>
            </w:r>
            <w:r w:rsidRPr="00B6032F">
              <w:rPr>
                <w:rStyle w:val="Hyperlink"/>
                <w:noProof/>
                <w:lang w:val="en-US"/>
              </w:rPr>
              <w:t>Creating your own service provider web site</w:t>
            </w:r>
            <w:r>
              <w:rPr>
                <w:noProof/>
                <w:webHidden/>
              </w:rPr>
              <w:tab/>
            </w:r>
            <w:r>
              <w:rPr>
                <w:noProof/>
                <w:webHidden/>
              </w:rPr>
              <w:fldChar w:fldCharType="begin"/>
            </w:r>
            <w:r>
              <w:rPr>
                <w:noProof/>
                <w:webHidden/>
              </w:rPr>
              <w:instrText xml:space="preserve"> PAGEREF _Toc133475124 \h </w:instrText>
            </w:r>
            <w:r>
              <w:rPr>
                <w:noProof/>
                <w:webHidden/>
              </w:rPr>
            </w:r>
            <w:r>
              <w:rPr>
                <w:noProof/>
                <w:webHidden/>
              </w:rPr>
              <w:fldChar w:fldCharType="separate"/>
            </w:r>
            <w:r>
              <w:rPr>
                <w:noProof/>
                <w:webHidden/>
              </w:rPr>
              <w:t>17</w:t>
            </w:r>
            <w:r>
              <w:rPr>
                <w:noProof/>
                <w:webHidden/>
              </w:rPr>
              <w:fldChar w:fldCharType="end"/>
            </w:r>
          </w:hyperlink>
        </w:p>
        <w:p w14:paraId="659D0A0C" w14:textId="7A875483"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25" w:history="1">
            <w:r w:rsidRPr="00B6032F">
              <w:rPr>
                <w:rStyle w:val="Hyperlink"/>
                <w:noProof/>
                <w:lang w:val="en-US"/>
              </w:rPr>
              <w:t>6.2</w:t>
            </w:r>
            <w:r>
              <w:rPr>
                <w:rFonts w:asciiTheme="minorHAnsi" w:hAnsiTheme="minorHAnsi" w:cstheme="minorBidi"/>
                <w:noProof/>
                <w:sz w:val="22"/>
                <w:szCs w:val="22"/>
                <w:lang w:val="en-GB" w:eastAsia="en-GB"/>
              </w:rPr>
              <w:tab/>
            </w:r>
            <w:r w:rsidRPr="00B6032F">
              <w:rPr>
                <w:rStyle w:val="Hyperlink"/>
                <w:noProof/>
                <w:lang w:val="en-US"/>
              </w:rPr>
              <w:t>Working with real third party Identity Providers</w:t>
            </w:r>
            <w:r>
              <w:rPr>
                <w:noProof/>
                <w:webHidden/>
              </w:rPr>
              <w:tab/>
            </w:r>
            <w:r>
              <w:rPr>
                <w:noProof/>
                <w:webHidden/>
              </w:rPr>
              <w:fldChar w:fldCharType="begin"/>
            </w:r>
            <w:r>
              <w:rPr>
                <w:noProof/>
                <w:webHidden/>
              </w:rPr>
              <w:instrText xml:space="preserve"> PAGEREF _Toc133475125 \h </w:instrText>
            </w:r>
            <w:r>
              <w:rPr>
                <w:noProof/>
                <w:webHidden/>
              </w:rPr>
            </w:r>
            <w:r>
              <w:rPr>
                <w:noProof/>
                <w:webHidden/>
              </w:rPr>
              <w:fldChar w:fldCharType="separate"/>
            </w:r>
            <w:r>
              <w:rPr>
                <w:noProof/>
                <w:webHidden/>
              </w:rPr>
              <w:t>18</w:t>
            </w:r>
            <w:r>
              <w:rPr>
                <w:noProof/>
                <w:webHidden/>
              </w:rPr>
              <w:fldChar w:fldCharType="end"/>
            </w:r>
          </w:hyperlink>
        </w:p>
        <w:p w14:paraId="54975D54" w14:textId="5352B138"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26" w:history="1">
            <w:r w:rsidRPr="00B6032F">
              <w:rPr>
                <w:rStyle w:val="Hyperlink"/>
                <w:noProof/>
                <w:lang w:val="en-US"/>
              </w:rPr>
              <w:t>6.3</w:t>
            </w:r>
            <w:r>
              <w:rPr>
                <w:rFonts w:asciiTheme="minorHAnsi" w:hAnsiTheme="minorHAnsi" w:cstheme="minorBidi"/>
                <w:noProof/>
                <w:sz w:val="22"/>
                <w:szCs w:val="22"/>
                <w:lang w:val="en-GB" w:eastAsia="en-GB"/>
              </w:rPr>
              <w:tab/>
            </w:r>
            <w:r w:rsidRPr="00B6032F">
              <w:rPr>
                <w:rStyle w:val="Hyperlink"/>
                <w:noProof/>
                <w:lang w:val="en-US"/>
              </w:rPr>
              <w:t>Setting up more than one service provider</w:t>
            </w:r>
            <w:r>
              <w:rPr>
                <w:noProof/>
                <w:webHidden/>
              </w:rPr>
              <w:tab/>
            </w:r>
            <w:r>
              <w:rPr>
                <w:noProof/>
                <w:webHidden/>
              </w:rPr>
              <w:fldChar w:fldCharType="begin"/>
            </w:r>
            <w:r>
              <w:rPr>
                <w:noProof/>
                <w:webHidden/>
              </w:rPr>
              <w:instrText xml:space="preserve"> PAGEREF _Toc133475126 \h </w:instrText>
            </w:r>
            <w:r>
              <w:rPr>
                <w:noProof/>
                <w:webHidden/>
              </w:rPr>
            </w:r>
            <w:r>
              <w:rPr>
                <w:noProof/>
                <w:webHidden/>
              </w:rPr>
              <w:fldChar w:fldCharType="separate"/>
            </w:r>
            <w:r>
              <w:rPr>
                <w:noProof/>
                <w:webHidden/>
              </w:rPr>
              <w:t>19</w:t>
            </w:r>
            <w:r>
              <w:rPr>
                <w:noProof/>
                <w:webHidden/>
              </w:rPr>
              <w:fldChar w:fldCharType="end"/>
            </w:r>
          </w:hyperlink>
        </w:p>
        <w:p w14:paraId="4DE439BB" w14:textId="632312E3"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27" w:history="1">
            <w:r w:rsidRPr="00B6032F">
              <w:rPr>
                <w:rStyle w:val="Hyperlink"/>
                <w:noProof/>
                <w:lang w:val="en-US"/>
              </w:rPr>
              <w:t>7</w:t>
            </w:r>
            <w:r>
              <w:rPr>
                <w:rFonts w:asciiTheme="minorHAnsi" w:hAnsiTheme="minorHAnsi" w:cstheme="minorBidi"/>
                <w:noProof/>
                <w:sz w:val="22"/>
                <w:szCs w:val="22"/>
                <w:lang w:val="en-GB" w:eastAsia="en-GB"/>
              </w:rPr>
              <w:tab/>
            </w:r>
            <w:r w:rsidRPr="00B6032F">
              <w:rPr>
                <w:rStyle w:val="Hyperlink"/>
                <w:noProof/>
                <w:lang w:val="en-US"/>
              </w:rPr>
              <w:t>Components</w:t>
            </w:r>
            <w:r>
              <w:rPr>
                <w:noProof/>
                <w:webHidden/>
              </w:rPr>
              <w:tab/>
            </w:r>
            <w:r>
              <w:rPr>
                <w:noProof/>
                <w:webHidden/>
              </w:rPr>
              <w:fldChar w:fldCharType="begin"/>
            </w:r>
            <w:r>
              <w:rPr>
                <w:noProof/>
                <w:webHidden/>
              </w:rPr>
              <w:instrText xml:space="preserve"> PAGEREF _Toc133475127 \h </w:instrText>
            </w:r>
            <w:r>
              <w:rPr>
                <w:noProof/>
                <w:webHidden/>
              </w:rPr>
            </w:r>
            <w:r>
              <w:rPr>
                <w:noProof/>
                <w:webHidden/>
              </w:rPr>
              <w:fldChar w:fldCharType="separate"/>
            </w:r>
            <w:r>
              <w:rPr>
                <w:noProof/>
                <w:webHidden/>
              </w:rPr>
              <w:t>20</w:t>
            </w:r>
            <w:r>
              <w:rPr>
                <w:noProof/>
                <w:webHidden/>
              </w:rPr>
              <w:fldChar w:fldCharType="end"/>
            </w:r>
          </w:hyperlink>
        </w:p>
        <w:p w14:paraId="47878915" w14:textId="63F44BC5"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28" w:history="1">
            <w:r w:rsidRPr="00B6032F">
              <w:rPr>
                <w:rStyle w:val="Hyperlink"/>
                <w:noProof/>
                <w:lang w:val="en-US"/>
              </w:rPr>
              <w:t>7.1</w:t>
            </w:r>
            <w:r>
              <w:rPr>
                <w:rFonts w:asciiTheme="minorHAnsi" w:hAnsiTheme="minorHAnsi" w:cstheme="minorBidi"/>
                <w:noProof/>
                <w:sz w:val="22"/>
                <w:szCs w:val="22"/>
                <w:lang w:val="en-GB" w:eastAsia="en-GB"/>
              </w:rPr>
              <w:tab/>
            </w:r>
            <w:r w:rsidRPr="00B6032F">
              <w:rPr>
                <w:rStyle w:val="Hyperlink"/>
                <w:noProof/>
                <w:lang w:val="en-US"/>
              </w:rPr>
              <w:t>SAML 2.0 framework</w:t>
            </w:r>
            <w:r>
              <w:rPr>
                <w:noProof/>
                <w:webHidden/>
              </w:rPr>
              <w:tab/>
            </w:r>
            <w:r>
              <w:rPr>
                <w:noProof/>
                <w:webHidden/>
              </w:rPr>
              <w:fldChar w:fldCharType="begin"/>
            </w:r>
            <w:r>
              <w:rPr>
                <w:noProof/>
                <w:webHidden/>
              </w:rPr>
              <w:instrText xml:space="preserve"> PAGEREF _Toc133475128 \h </w:instrText>
            </w:r>
            <w:r>
              <w:rPr>
                <w:noProof/>
                <w:webHidden/>
              </w:rPr>
            </w:r>
            <w:r>
              <w:rPr>
                <w:noProof/>
                <w:webHidden/>
              </w:rPr>
              <w:fldChar w:fldCharType="separate"/>
            </w:r>
            <w:r>
              <w:rPr>
                <w:noProof/>
                <w:webHidden/>
              </w:rPr>
              <w:t>20</w:t>
            </w:r>
            <w:r>
              <w:rPr>
                <w:noProof/>
                <w:webHidden/>
              </w:rPr>
              <w:fldChar w:fldCharType="end"/>
            </w:r>
          </w:hyperlink>
        </w:p>
        <w:p w14:paraId="35A2D5C7" w14:textId="6AEA731B"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29" w:history="1">
            <w:r w:rsidRPr="00B6032F">
              <w:rPr>
                <w:rStyle w:val="Hyperlink"/>
                <w:noProof/>
                <w:lang w:val="en-US"/>
              </w:rPr>
              <w:t>7.2</w:t>
            </w:r>
            <w:r>
              <w:rPr>
                <w:rFonts w:asciiTheme="minorHAnsi" w:hAnsiTheme="minorHAnsi" w:cstheme="minorBidi"/>
                <w:noProof/>
                <w:sz w:val="22"/>
                <w:szCs w:val="22"/>
                <w:lang w:val="en-GB" w:eastAsia="en-GB"/>
              </w:rPr>
              <w:tab/>
            </w:r>
            <w:r w:rsidRPr="00B6032F">
              <w:rPr>
                <w:rStyle w:val="Hyperlink"/>
                <w:noProof/>
                <w:lang w:val="en-US"/>
              </w:rPr>
              <w:t>Demonstration identity provider</w:t>
            </w:r>
            <w:r>
              <w:rPr>
                <w:noProof/>
                <w:webHidden/>
              </w:rPr>
              <w:tab/>
            </w:r>
            <w:r>
              <w:rPr>
                <w:noProof/>
                <w:webHidden/>
              </w:rPr>
              <w:fldChar w:fldCharType="begin"/>
            </w:r>
            <w:r>
              <w:rPr>
                <w:noProof/>
                <w:webHidden/>
              </w:rPr>
              <w:instrText xml:space="preserve"> PAGEREF _Toc133475129 \h </w:instrText>
            </w:r>
            <w:r>
              <w:rPr>
                <w:noProof/>
                <w:webHidden/>
              </w:rPr>
            </w:r>
            <w:r>
              <w:rPr>
                <w:noProof/>
                <w:webHidden/>
              </w:rPr>
              <w:fldChar w:fldCharType="separate"/>
            </w:r>
            <w:r>
              <w:rPr>
                <w:noProof/>
                <w:webHidden/>
              </w:rPr>
              <w:t>20</w:t>
            </w:r>
            <w:r>
              <w:rPr>
                <w:noProof/>
                <w:webHidden/>
              </w:rPr>
              <w:fldChar w:fldCharType="end"/>
            </w:r>
          </w:hyperlink>
        </w:p>
        <w:p w14:paraId="42F00364" w14:textId="201553A3"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30" w:history="1">
            <w:r w:rsidRPr="00B6032F">
              <w:rPr>
                <w:rStyle w:val="Hyperlink"/>
                <w:noProof/>
                <w:lang w:val="en-US"/>
              </w:rPr>
              <w:t>8</w:t>
            </w:r>
            <w:r>
              <w:rPr>
                <w:rFonts w:asciiTheme="minorHAnsi" w:hAnsiTheme="minorHAnsi" w:cstheme="minorBidi"/>
                <w:noProof/>
                <w:sz w:val="22"/>
                <w:szCs w:val="22"/>
                <w:lang w:val="en-GB" w:eastAsia="en-GB"/>
              </w:rPr>
              <w:tab/>
            </w:r>
            <w:r w:rsidRPr="00B6032F">
              <w:rPr>
                <w:rStyle w:val="Hyperlink"/>
                <w:noProof/>
                <w:lang w:val="en-US"/>
              </w:rPr>
              <w:t>Certificate management</w:t>
            </w:r>
            <w:r>
              <w:rPr>
                <w:noProof/>
                <w:webHidden/>
              </w:rPr>
              <w:tab/>
            </w:r>
            <w:r>
              <w:rPr>
                <w:noProof/>
                <w:webHidden/>
              </w:rPr>
              <w:fldChar w:fldCharType="begin"/>
            </w:r>
            <w:r>
              <w:rPr>
                <w:noProof/>
                <w:webHidden/>
              </w:rPr>
              <w:instrText xml:space="preserve"> PAGEREF _Toc133475130 \h </w:instrText>
            </w:r>
            <w:r>
              <w:rPr>
                <w:noProof/>
                <w:webHidden/>
              </w:rPr>
            </w:r>
            <w:r>
              <w:rPr>
                <w:noProof/>
                <w:webHidden/>
              </w:rPr>
              <w:fldChar w:fldCharType="separate"/>
            </w:r>
            <w:r>
              <w:rPr>
                <w:noProof/>
                <w:webHidden/>
              </w:rPr>
              <w:t>22</w:t>
            </w:r>
            <w:r>
              <w:rPr>
                <w:noProof/>
                <w:webHidden/>
              </w:rPr>
              <w:fldChar w:fldCharType="end"/>
            </w:r>
          </w:hyperlink>
        </w:p>
        <w:p w14:paraId="0CBEF3D7" w14:textId="26631614" w:rsidR="00982EC8" w:rsidRDefault="00982EC8">
          <w:pPr>
            <w:pStyle w:val="TOC1"/>
            <w:tabs>
              <w:tab w:val="left" w:pos="480"/>
              <w:tab w:val="right" w:leader="dot" w:pos="9962"/>
            </w:tabs>
            <w:rPr>
              <w:rFonts w:asciiTheme="minorHAnsi" w:hAnsiTheme="minorHAnsi" w:cstheme="minorBidi"/>
              <w:noProof/>
              <w:sz w:val="22"/>
              <w:szCs w:val="22"/>
              <w:lang w:val="en-GB" w:eastAsia="en-GB"/>
            </w:rPr>
          </w:pPr>
          <w:hyperlink w:anchor="_Toc133475131" w:history="1">
            <w:r w:rsidRPr="00B6032F">
              <w:rPr>
                <w:rStyle w:val="Hyperlink"/>
                <w:noProof/>
                <w:lang w:val="en-US"/>
              </w:rPr>
              <w:t>9</w:t>
            </w:r>
            <w:r>
              <w:rPr>
                <w:rFonts w:asciiTheme="minorHAnsi" w:hAnsiTheme="minorHAnsi" w:cstheme="minorBidi"/>
                <w:noProof/>
                <w:sz w:val="22"/>
                <w:szCs w:val="22"/>
                <w:lang w:val="en-GB" w:eastAsia="en-GB"/>
              </w:rPr>
              <w:tab/>
            </w:r>
            <w:r w:rsidRPr="00B6032F">
              <w:rPr>
                <w:rStyle w:val="Hyperlink"/>
                <w:noProof/>
                <w:lang w:val="en-US"/>
              </w:rPr>
              <w:t>Configuration reference</w:t>
            </w:r>
            <w:r>
              <w:rPr>
                <w:noProof/>
                <w:webHidden/>
              </w:rPr>
              <w:tab/>
            </w:r>
            <w:r>
              <w:rPr>
                <w:noProof/>
                <w:webHidden/>
              </w:rPr>
              <w:fldChar w:fldCharType="begin"/>
            </w:r>
            <w:r>
              <w:rPr>
                <w:noProof/>
                <w:webHidden/>
              </w:rPr>
              <w:instrText xml:space="preserve"> PAGEREF _Toc133475131 \h </w:instrText>
            </w:r>
            <w:r>
              <w:rPr>
                <w:noProof/>
                <w:webHidden/>
              </w:rPr>
            </w:r>
            <w:r>
              <w:rPr>
                <w:noProof/>
                <w:webHidden/>
              </w:rPr>
              <w:fldChar w:fldCharType="separate"/>
            </w:r>
            <w:r>
              <w:rPr>
                <w:noProof/>
                <w:webHidden/>
              </w:rPr>
              <w:t>22</w:t>
            </w:r>
            <w:r>
              <w:rPr>
                <w:noProof/>
                <w:webHidden/>
              </w:rPr>
              <w:fldChar w:fldCharType="end"/>
            </w:r>
          </w:hyperlink>
        </w:p>
        <w:p w14:paraId="149D30C9" w14:textId="1B12D805"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32" w:history="1">
            <w:r w:rsidRPr="00B6032F">
              <w:rPr>
                <w:rStyle w:val="Hyperlink"/>
                <w:noProof/>
                <w:lang w:val="en-US"/>
              </w:rPr>
              <w:t>9.1</w:t>
            </w:r>
            <w:r>
              <w:rPr>
                <w:rFonts w:asciiTheme="minorHAnsi" w:hAnsiTheme="minorHAnsi" w:cstheme="minorBidi"/>
                <w:noProof/>
                <w:sz w:val="22"/>
                <w:szCs w:val="22"/>
                <w:lang w:val="en-GB" w:eastAsia="en-GB"/>
              </w:rPr>
              <w:tab/>
            </w:r>
            <w:r w:rsidRPr="00B6032F">
              <w:rPr>
                <w:rStyle w:val="Hyperlink"/>
                <w:noProof/>
                <w:lang w:val="en-US"/>
              </w:rPr>
              <w:t>&lt;Federation&gt;</w:t>
            </w:r>
            <w:r>
              <w:rPr>
                <w:noProof/>
                <w:webHidden/>
              </w:rPr>
              <w:tab/>
            </w:r>
            <w:r>
              <w:rPr>
                <w:noProof/>
                <w:webHidden/>
              </w:rPr>
              <w:fldChar w:fldCharType="begin"/>
            </w:r>
            <w:r>
              <w:rPr>
                <w:noProof/>
                <w:webHidden/>
              </w:rPr>
              <w:instrText xml:space="preserve"> PAGEREF _Toc133475132 \h </w:instrText>
            </w:r>
            <w:r>
              <w:rPr>
                <w:noProof/>
                <w:webHidden/>
              </w:rPr>
            </w:r>
            <w:r>
              <w:rPr>
                <w:noProof/>
                <w:webHidden/>
              </w:rPr>
              <w:fldChar w:fldCharType="separate"/>
            </w:r>
            <w:r>
              <w:rPr>
                <w:noProof/>
                <w:webHidden/>
              </w:rPr>
              <w:t>22</w:t>
            </w:r>
            <w:r>
              <w:rPr>
                <w:noProof/>
                <w:webHidden/>
              </w:rPr>
              <w:fldChar w:fldCharType="end"/>
            </w:r>
          </w:hyperlink>
        </w:p>
        <w:p w14:paraId="6D6552E7" w14:textId="3E810E90"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33" w:history="1">
            <w:r w:rsidRPr="00B6032F">
              <w:rPr>
                <w:rStyle w:val="Hyperlink"/>
                <w:noProof/>
                <w:lang w:val="en-US"/>
              </w:rPr>
              <w:t>9.1.1</w:t>
            </w:r>
            <w:r>
              <w:rPr>
                <w:rFonts w:asciiTheme="minorHAnsi" w:hAnsiTheme="minorHAnsi" w:cstheme="minorBidi"/>
                <w:noProof/>
                <w:sz w:val="22"/>
                <w:szCs w:val="22"/>
                <w:lang w:val="en-GB" w:eastAsia="en-GB"/>
              </w:rPr>
              <w:tab/>
            </w:r>
            <w:r w:rsidRPr="00B6032F">
              <w:rPr>
                <w:rStyle w:val="Hyperlink"/>
                <w:noProof/>
                <w:lang w:val="en-US"/>
              </w:rPr>
              <w:t>&lt;SigningCertificate&gt;</w:t>
            </w:r>
            <w:r>
              <w:rPr>
                <w:noProof/>
                <w:webHidden/>
              </w:rPr>
              <w:tab/>
            </w:r>
            <w:r>
              <w:rPr>
                <w:noProof/>
                <w:webHidden/>
              </w:rPr>
              <w:fldChar w:fldCharType="begin"/>
            </w:r>
            <w:r>
              <w:rPr>
                <w:noProof/>
                <w:webHidden/>
              </w:rPr>
              <w:instrText xml:space="preserve"> PAGEREF _Toc133475133 \h </w:instrText>
            </w:r>
            <w:r>
              <w:rPr>
                <w:noProof/>
                <w:webHidden/>
              </w:rPr>
            </w:r>
            <w:r>
              <w:rPr>
                <w:noProof/>
                <w:webHidden/>
              </w:rPr>
              <w:fldChar w:fldCharType="separate"/>
            </w:r>
            <w:r>
              <w:rPr>
                <w:noProof/>
                <w:webHidden/>
              </w:rPr>
              <w:t>22</w:t>
            </w:r>
            <w:r>
              <w:rPr>
                <w:noProof/>
                <w:webHidden/>
              </w:rPr>
              <w:fldChar w:fldCharType="end"/>
            </w:r>
          </w:hyperlink>
        </w:p>
        <w:p w14:paraId="632A577C" w14:textId="51B32817"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34" w:history="1">
            <w:r w:rsidRPr="00B6032F">
              <w:rPr>
                <w:rStyle w:val="Hyperlink"/>
                <w:noProof/>
                <w:lang w:val="en-US"/>
              </w:rPr>
              <w:t>9.1.2</w:t>
            </w:r>
            <w:r>
              <w:rPr>
                <w:rFonts w:asciiTheme="minorHAnsi" w:hAnsiTheme="minorHAnsi" w:cstheme="minorBidi"/>
                <w:noProof/>
                <w:sz w:val="22"/>
                <w:szCs w:val="22"/>
                <w:lang w:val="en-GB" w:eastAsia="en-GB"/>
              </w:rPr>
              <w:tab/>
            </w:r>
            <w:r w:rsidRPr="00B6032F">
              <w:rPr>
                <w:rStyle w:val="Hyperlink"/>
                <w:noProof/>
                <w:lang w:val="en-US"/>
              </w:rPr>
              <w:t>&lt;AllowedAudienceUris&gt;</w:t>
            </w:r>
            <w:r>
              <w:rPr>
                <w:noProof/>
                <w:webHidden/>
              </w:rPr>
              <w:tab/>
            </w:r>
            <w:r>
              <w:rPr>
                <w:noProof/>
                <w:webHidden/>
              </w:rPr>
              <w:fldChar w:fldCharType="begin"/>
            </w:r>
            <w:r>
              <w:rPr>
                <w:noProof/>
                <w:webHidden/>
              </w:rPr>
              <w:instrText xml:space="preserve"> PAGEREF _Toc133475134 \h </w:instrText>
            </w:r>
            <w:r>
              <w:rPr>
                <w:noProof/>
                <w:webHidden/>
              </w:rPr>
            </w:r>
            <w:r>
              <w:rPr>
                <w:noProof/>
                <w:webHidden/>
              </w:rPr>
              <w:fldChar w:fldCharType="separate"/>
            </w:r>
            <w:r>
              <w:rPr>
                <w:noProof/>
                <w:webHidden/>
              </w:rPr>
              <w:t>23</w:t>
            </w:r>
            <w:r>
              <w:rPr>
                <w:noProof/>
                <w:webHidden/>
              </w:rPr>
              <w:fldChar w:fldCharType="end"/>
            </w:r>
          </w:hyperlink>
        </w:p>
        <w:p w14:paraId="6A6B1BB7" w14:textId="156DFC04"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35" w:history="1">
            <w:r w:rsidRPr="00B6032F">
              <w:rPr>
                <w:rStyle w:val="Hyperlink"/>
                <w:noProof/>
                <w:lang w:val="en-US"/>
              </w:rPr>
              <w:t>9.1.3</w:t>
            </w:r>
            <w:r>
              <w:rPr>
                <w:rFonts w:asciiTheme="minorHAnsi" w:hAnsiTheme="minorHAnsi" w:cstheme="minorBidi"/>
                <w:noProof/>
                <w:sz w:val="22"/>
                <w:szCs w:val="22"/>
                <w:lang w:val="en-GB" w:eastAsia="en-GB"/>
              </w:rPr>
              <w:tab/>
            </w:r>
            <w:r w:rsidRPr="00B6032F">
              <w:rPr>
                <w:rStyle w:val="Hyperlink"/>
                <w:noProof/>
                <w:lang w:val="en-US"/>
              </w:rPr>
              <w:t>&lt;Actions&gt;</w:t>
            </w:r>
            <w:r>
              <w:rPr>
                <w:noProof/>
                <w:webHidden/>
              </w:rPr>
              <w:tab/>
            </w:r>
            <w:r>
              <w:rPr>
                <w:noProof/>
                <w:webHidden/>
              </w:rPr>
              <w:fldChar w:fldCharType="begin"/>
            </w:r>
            <w:r>
              <w:rPr>
                <w:noProof/>
                <w:webHidden/>
              </w:rPr>
              <w:instrText xml:space="preserve"> PAGEREF _Toc133475135 \h </w:instrText>
            </w:r>
            <w:r>
              <w:rPr>
                <w:noProof/>
                <w:webHidden/>
              </w:rPr>
            </w:r>
            <w:r>
              <w:rPr>
                <w:noProof/>
                <w:webHidden/>
              </w:rPr>
              <w:fldChar w:fldCharType="separate"/>
            </w:r>
            <w:r>
              <w:rPr>
                <w:noProof/>
                <w:webHidden/>
              </w:rPr>
              <w:t>24</w:t>
            </w:r>
            <w:r>
              <w:rPr>
                <w:noProof/>
                <w:webHidden/>
              </w:rPr>
              <w:fldChar w:fldCharType="end"/>
            </w:r>
          </w:hyperlink>
        </w:p>
        <w:p w14:paraId="2A133C5C" w14:textId="492A81D7"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36" w:history="1">
            <w:r w:rsidRPr="00B6032F">
              <w:rPr>
                <w:rStyle w:val="Hyperlink"/>
                <w:noProof/>
                <w:lang w:val="en-US"/>
              </w:rPr>
              <w:t>9.1.4</w:t>
            </w:r>
            <w:r>
              <w:rPr>
                <w:rFonts w:asciiTheme="minorHAnsi" w:hAnsiTheme="minorHAnsi" w:cstheme="minorBidi"/>
                <w:noProof/>
                <w:sz w:val="22"/>
                <w:szCs w:val="22"/>
                <w:lang w:val="en-GB" w:eastAsia="en-GB"/>
              </w:rPr>
              <w:tab/>
            </w:r>
            <w:r w:rsidRPr="00B6032F">
              <w:rPr>
                <w:rStyle w:val="Hyperlink"/>
                <w:noProof/>
                <w:lang w:val="en-US"/>
              </w:rPr>
              <w:t>&lt;SessionTimeout&gt;</w:t>
            </w:r>
            <w:r>
              <w:rPr>
                <w:noProof/>
                <w:webHidden/>
              </w:rPr>
              <w:tab/>
            </w:r>
            <w:r>
              <w:rPr>
                <w:noProof/>
                <w:webHidden/>
              </w:rPr>
              <w:fldChar w:fldCharType="begin"/>
            </w:r>
            <w:r>
              <w:rPr>
                <w:noProof/>
                <w:webHidden/>
              </w:rPr>
              <w:instrText xml:space="preserve"> PAGEREF _Toc133475136 \h </w:instrText>
            </w:r>
            <w:r>
              <w:rPr>
                <w:noProof/>
                <w:webHidden/>
              </w:rPr>
            </w:r>
            <w:r>
              <w:rPr>
                <w:noProof/>
                <w:webHidden/>
              </w:rPr>
              <w:fldChar w:fldCharType="separate"/>
            </w:r>
            <w:r>
              <w:rPr>
                <w:noProof/>
                <w:webHidden/>
              </w:rPr>
              <w:t>24</w:t>
            </w:r>
            <w:r>
              <w:rPr>
                <w:noProof/>
                <w:webHidden/>
              </w:rPr>
              <w:fldChar w:fldCharType="end"/>
            </w:r>
          </w:hyperlink>
        </w:p>
        <w:p w14:paraId="3EFF5915" w14:textId="54300D3F"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37" w:history="1">
            <w:r w:rsidRPr="00B6032F">
              <w:rPr>
                <w:rStyle w:val="Hyperlink"/>
                <w:noProof/>
                <w:lang w:val="en-US"/>
              </w:rPr>
              <w:t>9.1.5</w:t>
            </w:r>
            <w:r>
              <w:rPr>
                <w:rFonts w:asciiTheme="minorHAnsi" w:hAnsiTheme="minorHAnsi" w:cstheme="minorBidi"/>
                <w:noProof/>
                <w:sz w:val="22"/>
                <w:szCs w:val="22"/>
                <w:lang w:val="en-GB" w:eastAsia="en-GB"/>
              </w:rPr>
              <w:tab/>
            </w:r>
            <w:r w:rsidRPr="00B6032F">
              <w:rPr>
                <w:rStyle w:val="Hyperlink"/>
                <w:noProof/>
                <w:lang w:val="en-US"/>
              </w:rPr>
              <w:t>&lt;PreventOpenRedirectAttack&gt;</w:t>
            </w:r>
            <w:r>
              <w:rPr>
                <w:noProof/>
                <w:webHidden/>
              </w:rPr>
              <w:tab/>
            </w:r>
            <w:r>
              <w:rPr>
                <w:noProof/>
                <w:webHidden/>
              </w:rPr>
              <w:fldChar w:fldCharType="begin"/>
            </w:r>
            <w:r>
              <w:rPr>
                <w:noProof/>
                <w:webHidden/>
              </w:rPr>
              <w:instrText xml:space="preserve"> PAGEREF _Toc133475137 \h </w:instrText>
            </w:r>
            <w:r>
              <w:rPr>
                <w:noProof/>
                <w:webHidden/>
              </w:rPr>
            </w:r>
            <w:r>
              <w:rPr>
                <w:noProof/>
                <w:webHidden/>
              </w:rPr>
              <w:fldChar w:fldCharType="separate"/>
            </w:r>
            <w:r>
              <w:rPr>
                <w:noProof/>
                <w:webHidden/>
              </w:rPr>
              <w:t>24</w:t>
            </w:r>
            <w:r>
              <w:rPr>
                <w:noProof/>
                <w:webHidden/>
              </w:rPr>
              <w:fldChar w:fldCharType="end"/>
            </w:r>
          </w:hyperlink>
        </w:p>
        <w:p w14:paraId="6509554A" w14:textId="65735130" w:rsidR="00982EC8" w:rsidRDefault="00982EC8">
          <w:pPr>
            <w:pStyle w:val="TOC3"/>
            <w:tabs>
              <w:tab w:val="right" w:leader="dot" w:pos="9962"/>
            </w:tabs>
            <w:rPr>
              <w:rFonts w:asciiTheme="minorHAnsi" w:hAnsiTheme="minorHAnsi" w:cstheme="minorBidi"/>
              <w:noProof/>
              <w:sz w:val="22"/>
              <w:szCs w:val="22"/>
              <w:lang w:val="en-GB" w:eastAsia="en-GB"/>
            </w:rPr>
          </w:pPr>
          <w:hyperlink w:anchor="_Toc133475138" w:history="1">
            <w:r w:rsidRPr="00B6032F">
              <w:rPr>
                <w:rStyle w:val="Hyperlink"/>
                <w:noProof/>
                <w:lang w:val="en-US"/>
              </w:rPr>
              <w:t>9.1.6 &lt;SessionCookieName&gt;</w:t>
            </w:r>
            <w:r>
              <w:rPr>
                <w:noProof/>
                <w:webHidden/>
              </w:rPr>
              <w:tab/>
            </w:r>
            <w:r>
              <w:rPr>
                <w:noProof/>
                <w:webHidden/>
              </w:rPr>
              <w:fldChar w:fldCharType="begin"/>
            </w:r>
            <w:r>
              <w:rPr>
                <w:noProof/>
                <w:webHidden/>
              </w:rPr>
              <w:instrText xml:space="preserve"> PAGEREF _Toc133475138 \h </w:instrText>
            </w:r>
            <w:r>
              <w:rPr>
                <w:noProof/>
                <w:webHidden/>
              </w:rPr>
            </w:r>
            <w:r>
              <w:rPr>
                <w:noProof/>
                <w:webHidden/>
              </w:rPr>
              <w:fldChar w:fldCharType="separate"/>
            </w:r>
            <w:r>
              <w:rPr>
                <w:noProof/>
                <w:webHidden/>
              </w:rPr>
              <w:t>24</w:t>
            </w:r>
            <w:r>
              <w:rPr>
                <w:noProof/>
                <w:webHidden/>
              </w:rPr>
              <w:fldChar w:fldCharType="end"/>
            </w:r>
          </w:hyperlink>
        </w:p>
        <w:p w14:paraId="3219EFD8" w14:textId="1FA75AEA" w:rsidR="00982EC8" w:rsidRDefault="00982EC8">
          <w:pPr>
            <w:pStyle w:val="TOC3"/>
            <w:tabs>
              <w:tab w:val="right" w:leader="dot" w:pos="9962"/>
            </w:tabs>
            <w:rPr>
              <w:rFonts w:asciiTheme="minorHAnsi" w:hAnsiTheme="minorHAnsi" w:cstheme="minorBidi"/>
              <w:noProof/>
              <w:sz w:val="22"/>
              <w:szCs w:val="22"/>
              <w:lang w:val="en-GB" w:eastAsia="en-GB"/>
            </w:rPr>
          </w:pPr>
          <w:hyperlink w:anchor="_Toc133475139" w:history="1">
            <w:r w:rsidRPr="00B6032F">
              <w:rPr>
                <w:rStyle w:val="Hyperlink"/>
                <w:noProof/>
                <w:lang w:val="en-US"/>
              </w:rPr>
              <w:t>9.1.7 &lt;MetaDataShaHashingAlgorithm&gt;</w:t>
            </w:r>
            <w:r>
              <w:rPr>
                <w:noProof/>
                <w:webHidden/>
              </w:rPr>
              <w:tab/>
            </w:r>
            <w:r>
              <w:rPr>
                <w:noProof/>
                <w:webHidden/>
              </w:rPr>
              <w:fldChar w:fldCharType="begin"/>
            </w:r>
            <w:r>
              <w:rPr>
                <w:noProof/>
                <w:webHidden/>
              </w:rPr>
              <w:instrText xml:space="preserve"> PAGEREF _Toc133475139 \h </w:instrText>
            </w:r>
            <w:r>
              <w:rPr>
                <w:noProof/>
                <w:webHidden/>
              </w:rPr>
            </w:r>
            <w:r>
              <w:rPr>
                <w:noProof/>
                <w:webHidden/>
              </w:rPr>
              <w:fldChar w:fldCharType="separate"/>
            </w:r>
            <w:r>
              <w:rPr>
                <w:noProof/>
                <w:webHidden/>
              </w:rPr>
              <w:t>24</w:t>
            </w:r>
            <w:r>
              <w:rPr>
                <w:noProof/>
                <w:webHidden/>
              </w:rPr>
              <w:fldChar w:fldCharType="end"/>
            </w:r>
          </w:hyperlink>
        </w:p>
        <w:p w14:paraId="281303E4" w14:textId="562DB6FB" w:rsidR="00982EC8" w:rsidRDefault="00982EC8">
          <w:pPr>
            <w:pStyle w:val="TOC2"/>
            <w:tabs>
              <w:tab w:val="left" w:pos="880"/>
              <w:tab w:val="right" w:leader="dot" w:pos="9962"/>
            </w:tabs>
            <w:rPr>
              <w:rFonts w:asciiTheme="minorHAnsi" w:hAnsiTheme="minorHAnsi" w:cstheme="minorBidi"/>
              <w:noProof/>
              <w:sz w:val="22"/>
              <w:szCs w:val="22"/>
              <w:lang w:val="en-GB" w:eastAsia="en-GB"/>
            </w:rPr>
          </w:pPr>
          <w:hyperlink w:anchor="_Toc133475140" w:history="1">
            <w:r w:rsidRPr="00B6032F">
              <w:rPr>
                <w:rStyle w:val="Hyperlink"/>
                <w:noProof/>
                <w:lang w:val="en-US"/>
              </w:rPr>
              <w:t>9.2</w:t>
            </w:r>
            <w:r>
              <w:rPr>
                <w:rFonts w:asciiTheme="minorHAnsi" w:hAnsiTheme="minorHAnsi" w:cstheme="minorBidi"/>
                <w:noProof/>
                <w:sz w:val="22"/>
                <w:szCs w:val="22"/>
                <w:lang w:val="en-GB" w:eastAsia="en-GB"/>
              </w:rPr>
              <w:tab/>
            </w:r>
            <w:r w:rsidRPr="00B6032F">
              <w:rPr>
                <w:rStyle w:val="Hyperlink"/>
                <w:noProof/>
                <w:lang w:val="en-US"/>
              </w:rPr>
              <w:t>&lt;Saml20Federation&gt;</w:t>
            </w:r>
            <w:r>
              <w:rPr>
                <w:noProof/>
                <w:webHidden/>
              </w:rPr>
              <w:tab/>
            </w:r>
            <w:r>
              <w:rPr>
                <w:noProof/>
                <w:webHidden/>
              </w:rPr>
              <w:fldChar w:fldCharType="begin"/>
            </w:r>
            <w:r>
              <w:rPr>
                <w:noProof/>
                <w:webHidden/>
              </w:rPr>
              <w:instrText xml:space="preserve"> PAGEREF _Toc133475140 \h </w:instrText>
            </w:r>
            <w:r>
              <w:rPr>
                <w:noProof/>
                <w:webHidden/>
              </w:rPr>
            </w:r>
            <w:r>
              <w:rPr>
                <w:noProof/>
                <w:webHidden/>
              </w:rPr>
              <w:fldChar w:fldCharType="separate"/>
            </w:r>
            <w:r>
              <w:rPr>
                <w:noProof/>
                <w:webHidden/>
              </w:rPr>
              <w:t>25</w:t>
            </w:r>
            <w:r>
              <w:rPr>
                <w:noProof/>
                <w:webHidden/>
              </w:rPr>
              <w:fldChar w:fldCharType="end"/>
            </w:r>
          </w:hyperlink>
        </w:p>
        <w:p w14:paraId="7C89142C" w14:textId="330549FF"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1" w:history="1">
            <w:r w:rsidRPr="00B6032F">
              <w:rPr>
                <w:rStyle w:val="Hyperlink"/>
                <w:noProof/>
                <w:lang w:val="en-US"/>
              </w:rPr>
              <w:t>9.2.1</w:t>
            </w:r>
            <w:r>
              <w:rPr>
                <w:rFonts w:asciiTheme="minorHAnsi" w:hAnsiTheme="minorHAnsi" w:cstheme="minorBidi"/>
                <w:noProof/>
                <w:sz w:val="22"/>
                <w:szCs w:val="22"/>
                <w:lang w:val="en-GB" w:eastAsia="en-GB"/>
              </w:rPr>
              <w:tab/>
            </w:r>
            <w:r w:rsidRPr="00B6032F">
              <w:rPr>
                <w:rStyle w:val="Hyperlink"/>
                <w:noProof/>
                <w:lang w:val="en-US"/>
              </w:rPr>
              <w:t>&lt;ShowError&gt;</w:t>
            </w:r>
            <w:r>
              <w:rPr>
                <w:noProof/>
                <w:webHidden/>
              </w:rPr>
              <w:tab/>
            </w:r>
            <w:r>
              <w:rPr>
                <w:noProof/>
                <w:webHidden/>
              </w:rPr>
              <w:fldChar w:fldCharType="begin"/>
            </w:r>
            <w:r>
              <w:rPr>
                <w:noProof/>
                <w:webHidden/>
              </w:rPr>
              <w:instrText xml:space="preserve"> PAGEREF _Toc133475141 \h </w:instrText>
            </w:r>
            <w:r>
              <w:rPr>
                <w:noProof/>
                <w:webHidden/>
              </w:rPr>
            </w:r>
            <w:r>
              <w:rPr>
                <w:noProof/>
                <w:webHidden/>
              </w:rPr>
              <w:fldChar w:fldCharType="separate"/>
            </w:r>
            <w:r>
              <w:rPr>
                <w:noProof/>
                <w:webHidden/>
              </w:rPr>
              <w:t>25</w:t>
            </w:r>
            <w:r>
              <w:rPr>
                <w:noProof/>
                <w:webHidden/>
              </w:rPr>
              <w:fldChar w:fldCharType="end"/>
            </w:r>
          </w:hyperlink>
        </w:p>
        <w:p w14:paraId="31D7CDBA" w14:textId="25FC4D9F"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2" w:history="1">
            <w:r w:rsidRPr="00B6032F">
              <w:rPr>
                <w:rStyle w:val="Hyperlink"/>
                <w:noProof/>
                <w:lang w:val="en-US"/>
              </w:rPr>
              <w:t>9.2.2</w:t>
            </w:r>
            <w:r>
              <w:rPr>
                <w:rFonts w:asciiTheme="minorHAnsi" w:hAnsiTheme="minorHAnsi" w:cstheme="minorBidi"/>
                <w:noProof/>
                <w:sz w:val="22"/>
                <w:szCs w:val="22"/>
                <w:lang w:val="en-GB" w:eastAsia="en-GB"/>
              </w:rPr>
              <w:tab/>
            </w:r>
            <w:r w:rsidRPr="00B6032F">
              <w:rPr>
                <w:rStyle w:val="Hyperlink"/>
                <w:noProof/>
                <w:lang w:val="en-US"/>
              </w:rPr>
              <w:t>&lt;ServiceProvider&gt;</w:t>
            </w:r>
            <w:r>
              <w:rPr>
                <w:noProof/>
                <w:webHidden/>
              </w:rPr>
              <w:tab/>
            </w:r>
            <w:r>
              <w:rPr>
                <w:noProof/>
                <w:webHidden/>
              </w:rPr>
              <w:fldChar w:fldCharType="begin"/>
            </w:r>
            <w:r>
              <w:rPr>
                <w:noProof/>
                <w:webHidden/>
              </w:rPr>
              <w:instrText xml:space="preserve"> PAGEREF _Toc133475142 \h </w:instrText>
            </w:r>
            <w:r>
              <w:rPr>
                <w:noProof/>
                <w:webHidden/>
              </w:rPr>
            </w:r>
            <w:r>
              <w:rPr>
                <w:noProof/>
                <w:webHidden/>
              </w:rPr>
              <w:fldChar w:fldCharType="separate"/>
            </w:r>
            <w:r>
              <w:rPr>
                <w:noProof/>
                <w:webHidden/>
              </w:rPr>
              <w:t>25</w:t>
            </w:r>
            <w:r>
              <w:rPr>
                <w:noProof/>
                <w:webHidden/>
              </w:rPr>
              <w:fldChar w:fldCharType="end"/>
            </w:r>
          </w:hyperlink>
        </w:p>
        <w:p w14:paraId="3EFC2838" w14:textId="7EB26363"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3" w:history="1">
            <w:r w:rsidRPr="00B6032F">
              <w:rPr>
                <w:rStyle w:val="Hyperlink"/>
                <w:noProof/>
                <w:lang w:val="en-US"/>
              </w:rPr>
              <w:t>9.2.3</w:t>
            </w:r>
            <w:r>
              <w:rPr>
                <w:rFonts w:asciiTheme="minorHAnsi" w:hAnsiTheme="minorHAnsi" w:cstheme="minorBidi"/>
                <w:noProof/>
                <w:sz w:val="22"/>
                <w:szCs w:val="22"/>
                <w:lang w:val="en-GB" w:eastAsia="en-GB"/>
              </w:rPr>
              <w:tab/>
            </w:r>
            <w:r w:rsidRPr="00B6032F">
              <w:rPr>
                <w:rStyle w:val="Hyperlink"/>
                <w:noProof/>
                <w:lang w:val="en-US"/>
              </w:rPr>
              <w:t>&lt;CommonDomain&gt;</w:t>
            </w:r>
            <w:r>
              <w:rPr>
                <w:noProof/>
                <w:webHidden/>
              </w:rPr>
              <w:tab/>
            </w:r>
            <w:r>
              <w:rPr>
                <w:noProof/>
                <w:webHidden/>
              </w:rPr>
              <w:fldChar w:fldCharType="begin"/>
            </w:r>
            <w:r>
              <w:rPr>
                <w:noProof/>
                <w:webHidden/>
              </w:rPr>
              <w:instrText xml:space="preserve"> PAGEREF _Toc133475143 \h </w:instrText>
            </w:r>
            <w:r>
              <w:rPr>
                <w:noProof/>
                <w:webHidden/>
              </w:rPr>
            </w:r>
            <w:r>
              <w:rPr>
                <w:noProof/>
                <w:webHidden/>
              </w:rPr>
              <w:fldChar w:fldCharType="separate"/>
            </w:r>
            <w:r>
              <w:rPr>
                <w:noProof/>
                <w:webHidden/>
              </w:rPr>
              <w:t>27</w:t>
            </w:r>
            <w:r>
              <w:rPr>
                <w:noProof/>
                <w:webHidden/>
              </w:rPr>
              <w:fldChar w:fldCharType="end"/>
            </w:r>
          </w:hyperlink>
        </w:p>
        <w:p w14:paraId="6A9FC967" w14:textId="0C3394F6"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4" w:history="1">
            <w:r w:rsidRPr="00B6032F">
              <w:rPr>
                <w:rStyle w:val="Hyperlink"/>
                <w:noProof/>
                <w:lang w:val="en-US"/>
              </w:rPr>
              <w:t>9.2.4</w:t>
            </w:r>
            <w:r>
              <w:rPr>
                <w:rFonts w:asciiTheme="minorHAnsi" w:hAnsiTheme="minorHAnsi" w:cstheme="minorBidi"/>
                <w:noProof/>
                <w:sz w:val="22"/>
                <w:szCs w:val="22"/>
                <w:lang w:val="en-GB" w:eastAsia="en-GB"/>
              </w:rPr>
              <w:tab/>
            </w:r>
            <w:r w:rsidRPr="00B6032F">
              <w:rPr>
                <w:rStyle w:val="Hyperlink"/>
                <w:noProof/>
                <w:lang w:val="en-US"/>
              </w:rPr>
              <w:t>&lt;RequestedAttributes&gt;</w:t>
            </w:r>
            <w:r>
              <w:rPr>
                <w:noProof/>
                <w:webHidden/>
              </w:rPr>
              <w:tab/>
            </w:r>
            <w:r>
              <w:rPr>
                <w:noProof/>
                <w:webHidden/>
              </w:rPr>
              <w:fldChar w:fldCharType="begin"/>
            </w:r>
            <w:r>
              <w:rPr>
                <w:noProof/>
                <w:webHidden/>
              </w:rPr>
              <w:instrText xml:space="preserve"> PAGEREF _Toc133475144 \h </w:instrText>
            </w:r>
            <w:r>
              <w:rPr>
                <w:noProof/>
                <w:webHidden/>
              </w:rPr>
            </w:r>
            <w:r>
              <w:rPr>
                <w:noProof/>
                <w:webHidden/>
              </w:rPr>
              <w:fldChar w:fldCharType="separate"/>
            </w:r>
            <w:r>
              <w:rPr>
                <w:noProof/>
                <w:webHidden/>
              </w:rPr>
              <w:t>27</w:t>
            </w:r>
            <w:r>
              <w:rPr>
                <w:noProof/>
                <w:webHidden/>
              </w:rPr>
              <w:fldChar w:fldCharType="end"/>
            </w:r>
          </w:hyperlink>
        </w:p>
        <w:p w14:paraId="0EFE6530" w14:textId="02BE7018"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5" w:history="1">
            <w:r w:rsidRPr="00B6032F">
              <w:rPr>
                <w:rStyle w:val="Hyperlink"/>
                <w:noProof/>
                <w:lang w:val="en-US"/>
              </w:rPr>
              <w:t>9.2.5</w:t>
            </w:r>
            <w:r>
              <w:rPr>
                <w:rFonts w:asciiTheme="minorHAnsi" w:hAnsiTheme="minorHAnsi" w:cstheme="minorBidi"/>
                <w:noProof/>
                <w:sz w:val="22"/>
                <w:szCs w:val="22"/>
                <w:lang w:val="en-GB" w:eastAsia="en-GB"/>
              </w:rPr>
              <w:tab/>
            </w:r>
            <w:r w:rsidRPr="00B6032F">
              <w:rPr>
                <w:rStyle w:val="Hyperlink"/>
                <w:noProof/>
                <w:lang w:val="en-US"/>
              </w:rPr>
              <w:t>&lt;IDPEndPoints&gt;</w:t>
            </w:r>
            <w:r>
              <w:rPr>
                <w:noProof/>
                <w:webHidden/>
              </w:rPr>
              <w:tab/>
            </w:r>
            <w:r>
              <w:rPr>
                <w:noProof/>
                <w:webHidden/>
              </w:rPr>
              <w:fldChar w:fldCharType="begin"/>
            </w:r>
            <w:r>
              <w:rPr>
                <w:noProof/>
                <w:webHidden/>
              </w:rPr>
              <w:instrText xml:space="preserve"> PAGEREF _Toc133475145 \h </w:instrText>
            </w:r>
            <w:r>
              <w:rPr>
                <w:noProof/>
                <w:webHidden/>
              </w:rPr>
            </w:r>
            <w:r>
              <w:rPr>
                <w:noProof/>
                <w:webHidden/>
              </w:rPr>
              <w:fldChar w:fldCharType="separate"/>
            </w:r>
            <w:r>
              <w:rPr>
                <w:noProof/>
                <w:webHidden/>
              </w:rPr>
              <w:t>28</w:t>
            </w:r>
            <w:r>
              <w:rPr>
                <w:noProof/>
                <w:webHidden/>
              </w:rPr>
              <w:fldChar w:fldCharType="end"/>
            </w:r>
          </w:hyperlink>
        </w:p>
        <w:p w14:paraId="507CA413" w14:textId="37A77753"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6" w:history="1">
            <w:r w:rsidRPr="00B6032F">
              <w:rPr>
                <w:rStyle w:val="Hyperlink"/>
                <w:noProof/>
                <w:lang w:val="en-US"/>
              </w:rPr>
              <w:t>9.2.6</w:t>
            </w:r>
            <w:r>
              <w:rPr>
                <w:rFonts w:asciiTheme="minorHAnsi" w:hAnsiTheme="minorHAnsi" w:cstheme="minorBidi"/>
                <w:noProof/>
                <w:sz w:val="22"/>
                <w:szCs w:val="22"/>
                <w:lang w:val="en-GB" w:eastAsia="en-GB"/>
              </w:rPr>
              <w:tab/>
            </w:r>
            <w:r w:rsidRPr="00B6032F">
              <w:rPr>
                <w:rStyle w:val="Hyperlink"/>
                <w:noProof/>
                <w:lang w:val="en-US"/>
              </w:rPr>
              <w:t>&lt;MinimumAssuranceLevel&gt;</w:t>
            </w:r>
            <w:r>
              <w:rPr>
                <w:noProof/>
                <w:webHidden/>
              </w:rPr>
              <w:tab/>
            </w:r>
            <w:r>
              <w:rPr>
                <w:noProof/>
                <w:webHidden/>
              </w:rPr>
              <w:fldChar w:fldCharType="begin"/>
            </w:r>
            <w:r>
              <w:rPr>
                <w:noProof/>
                <w:webHidden/>
              </w:rPr>
              <w:instrText xml:space="preserve"> PAGEREF _Toc133475146 \h </w:instrText>
            </w:r>
            <w:r>
              <w:rPr>
                <w:noProof/>
                <w:webHidden/>
              </w:rPr>
            </w:r>
            <w:r>
              <w:rPr>
                <w:noProof/>
                <w:webHidden/>
              </w:rPr>
              <w:fldChar w:fldCharType="separate"/>
            </w:r>
            <w:r>
              <w:rPr>
                <w:noProof/>
                <w:webHidden/>
              </w:rPr>
              <w:t>29</w:t>
            </w:r>
            <w:r>
              <w:rPr>
                <w:noProof/>
                <w:webHidden/>
              </w:rPr>
              <w:fldChar w:fldCharType="end"/>
            </w:r>
          </w:hyperlink>
        </w:p>
        <w:p w14:paraId="58AF4B3C" w14:textId="5D99B202" w:rsidR="00982EC8" w:rsidRDefault="00982EC8">
          <w:pPr>
            <w:pStyle w:val="TOC3"/>
            <w:tabs>
              <w:tab w:val="left" w:pos="1320"/>
              <w:tab w:val="right" w:leader="dot" w:pos="9962"/>
            </w:tabs>
            <w:rPr>
              <w:rFonts w:asciiTheme="minorHAnsi" w:hAnsiTheme="minorHAnsi" w:cstheme="minorBidi"/>
              <w:noProof/>
              <w:sz w:val="22"/>
              <w:szCs w:val="22"/>
              <w:lang w:val="en-GB" w:eastAsia="en-GB"/>
            </w:rPr>
          </w:pPr>
          <w:hyperlink w:anchor="_Toc133475147" w:history="1">
            <w:r w:rsidRPr="00B6032F">
              <w:rPr>
                <w:rStyle w:val="Hyperlink"/>
                <w:noProof/>
                <w:lang w:val="en-US"/>
              </w:rPr>
              <w:t>9.2.7</w:t>
            </w:r>
            <w:r>
              <w:rPr>
                <w:rFonts w:asciiTheme="minorHAnsi" w:hAnsiTheme="minorHAnsi" w:cstheme="minorBidi"/>
                <w:noProof/>
                <w:sz w:val="22"/>
                <w:szCs w:val="22"/>
                <w:lang w:val="en-GB" w:eastAsia="en-GB"/>
              </w:rPr>
              <w:tab/>
            </w:r>
            <w:r w:rsidRPr="00B6032F">
              <w:rPr>
                <w:rStyle w:val="Hyperlink"/>
                <w:noProof/>
                <w:lang w:val="en-US"/>
              </w:rPr>
              <w:t>&lt;AppSwitchReturnURL&gt;</w:t>
            </w:r>
            <w:r>
              <w:rPr>
                <w:noProof/>
                <w:webHidden/>
              </w:rPr>
              <w:tab/>
            </w:r>
            <w:r>
              <w:rPr>
                <w:noProof/>
                <w:webHidden/>
              </w:rPr>
              <w:fldChar w:fldCharType="begin"/>
            </w:r>
            <w:r>
              <w:rPr>
                <w:noProof/>
                <w:webHidden/>
              </w:rPr>
              <w:instrText xml:space="preserve"> PAGEREF _Toc133475147 \h </w:instrText>
            </w:r>
            <w:r>
              <w:rPr>
                <w:noProof/>
                <w:webHidden/>
              </w:rPr>
            </w:r>
            <w:r>
              <w:rPr>
                <w:noProof/>
                <w:webHidden/>
              </w:rPr>
              <w:fldChar w:fldCharType="separate"/>
            </w:r>
            <w:r>
              <w:rPr>
                <w:noProof/>
                <w:webHidden/>
              </w:rPr>
              <w:t>30</w:t>
            </w:r>
            <w:r>
              <w:rPr>
                <w:noProof/>
                <w:webHidden/>
              </w:rPr>
              <w:fldChar w:fldCharType="end"/>
            </w:r>
          </w:hyperlink>
        </w:p>
        <w:p w14:paraId="57E630EF" w14:textId="2E0A4AF1"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48" w:history="1">
            <w:r w:rsidRPr="00B6032F">
              <w:rPr>
                <w:rStyle w:val="Hyperlink"/>
                <w:noProof/>
                <w:lang w:val="en-US"/>
              </w:rPr>
              <w:t>10</w:t>
            </w:r>
            <w:r>
              <w:rPr>
                <w:rFonts w:asciiTheme="minorHAnsi" w:hAnsiTheme="minorHAnsi" w:cstheme="minorBidi"/>
                <w:noProof/>
                <w:sz w:val="22"/>
                <w:szCs w:val="22"/>
                <w:lang w:val="en-GB" w:eastAsia="en-GB"/>
              </w:rPr>
              <w:tab/>
            </w:r>
            <w:r w:rsidRPr="00B6032F">
              <w:rPr>
                <w:rStyle w:val="Hyperlink"/>
                <w:noProof/>
                <w:lang w:val="en-US"/>
              </w:rPr>
              <w:t>API reference</w:t>
            </w:r>
            <w:r>
              <w:rPr>
                <w:noProof/>
                <w:webHidden/>
              </w:rPr>
              <w:tab/>
            </w:r>
            <w:r>
              <w:rPr>
                <w:noProof/>
                <w:webHidden/>
              </w:rPr>
              <w:fldChar w:fldCharType="begin"/>
            </w:r>
            <w:r>
              <w:rPr>
                <w:noProof/>
                <w:webHidden/>
              </w:rPr>
              <w:instrText xml:space="preserve"> PAGEREF _Toc133475148 \h </w:instrText>
            </w:r>
            <w:r>
              <w:rPr>
                <w:noProof/>
                <w:webHidden/>
              </w:rPr>
            </w:r>
            <w:r>
              <w:rPr>
                <w:noProof/>
                <w:webHidden/>
              </w:rPr>
              <w:fldChar w:fldCharType="separate"/>
            </w:r>
            <w:r>
              <w:rPr>
                <w:noProof/>
                <w:webHidden/>
              </w:rPr>
              <w:t>31</w:t>
            </w:r>
            <w:r>
              <w:rPr>
                <w:noProof/>
                <w:webHidden/>
              </w:rPr>
              <w:fldChar w:fldCharType="end"/>
            </w:r>
          </w:hyperlink>
        </w:p>
        <w:p w14:paraId="34F02F7F" w14:textId="2D2B1D85"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49" w:history="1">
            <w:r w:rsidRPr="00B6032F">
              <w:rPr>
                <w:rStyle w:val="Hyperlink"/>
                <w:noProof/>
                <w:lang w:val="en-US"/>
              </w:rPr>
              <w:t>10.1</w:t>
            </w:r>
            <w:r>
              <w:rPr>
                <w:rFonts w:asciiTheme="minorHAnsi" w:hAnsiTheme="minorHAnsi" w:cstheme="minorBidi"/>
                <w:noProof/>
                <w:sz w:val="22"/>
                <w:szCs w:val="22"/>
                <w:lang w:val="en-GB" w:eastAsia="en-GB"/>
              </w:rPr>
              <w:tab/>
            </w:r>
            <w:r w:rsidRPr="00B6032F">
              <w:rPr>
                <w:rStyle w:val="Hyperlink"/>
                <w:noProof/>
                <w:lang w:val="en-US"/>
              </w:rPr>
              <w:t>Saml20Identity</w:t>
            </w:r>
            <w:r>
              <w:rPr>
                <w:noProof/>
                <w:webHidden/>
              </w:rPr>
              <w:tab/>
            </w:r>
            <w:r>
              <w:rPr>
                <w:noProof/>
                <w:webHidden/>
              </w:rPr>
              <w:fldChar w:fldCharType="begin"/>
            </w:r>
            <w:r>
              <w:rPr>
                <w:noProof/>
                <w:webHidden/>
              </w:rPr>
              <w:instrText xml:space="preserve"> PAGEREF _Toc133475149 \h </w:instrText>
            </w:r>
            <w:r>
              <w:rPr>
                <w:noProof/>
                <w:webHidden/>
              </w:rPr>
            </w:r>
            <w:r>
              <w:rPr>
                <w:noProof/>
                <w:webHidden/>
              </w:rPr>
              <w:fldChar w:fldCharType="separate"/>
            </w:r>
            <w:r>
              <w:rPr>
                <w:noProof/>
                <w:webHidden/>
              </w:rPr>
              <w:t>31</w:t>
            </w:r>
            <w:r>
              <w:rPr>
                <w:noProof/>
                <w:webHidden/>
              </w:rPr>
              <w:fldChar w:fldCharType="end"/>
            </w:r>
          </w:hyperlink>
        </w:p>
        <w:p w14:paraId="7D5AD979" w14:textId="69E31E41"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50" w:history="1">
            <w:r w:rsidRPr="00B6032F">
              <w:rPr>
                <w:rStyle w:val="Hyperlink"/>
                <w:noProof/>
                <w:lang w:val="en-US"/>
              </w:rPr>
              <w:t>10.2</w:t>
            </w:r>
            <w:r>
              <w:rPr>
                <w:rFonts w:asciiTheme="minorHAnsi" w:hAnsiTheme="minorHAnsi" w:cstheme="minorBidi"/>
                <w:noProof/>
                <w:sz w:val="22"/>
                <w:szCs w:val="22"/>
                <w:lang w:val="en-GB" w:eastAsia="en-GB"/>
              </w:rPr>
              <w:tab/>
            </w:r>
            <w:r w:rsidRPr="00B6032F">
              <w:rPr>
                <w:rStyle w:val="Hyperlink"/>
                <w:noProof/>
                <w:lang w:val="en-US"/>
              </w:rPr>
              <w:t>HttpHandlers</w:t>
            </w:r>
            <w:r>
              <w:rPr>
                <w:noProof/>
                <w:webHidden/>
              </w:rPr>
              <w:tab/>
            </w:r>
            <w:r>
              <w:rPr>
                <w:noProof/>
                <w:webHidden/>
              </w:rPr>
              <w:fldChar w:fldCharType="begin"/>
            </w:r>
            <w:r>
              <w:rPr>
                <w:noProof/>
                <w:webHidden/>
              </w:rPr>
              <w:instrText xml:space="preserve"> PAGEREF _Toc133475150 \h </w:instrText>
            </w:r>
            <w:r>
              <w:rPr>
                <w:noProof/>
                <w:webHidden/>
              </w:rPr>
            </w:r>
            <w:r>
              <w:rPr>
                <w:noProof/>
                <w:webHidden/>
              </w:rPr>
              <w:fldChar w:fldCharType="separate"/>
            </w:r>
            <w:r>
              <w:rPr>
                <w:noProof/>
                <w:webHidden/>
              </w:rPr>
              <w:t>32</w:t>
            </w:r>
            <w:r>
              <w:rPr>
                <w:noProof/>
                <w:webHidden/>
              </w:rPr>
              <w:fldChar w:fldCharType="end"/>
            </w:r>
          </w:hyperlink>
        </w:p>
        <w:p w14:paraId="2155FBF5" w14:textId="6CA27CD0"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51" w:history="1">
            <w:r w:rsidRPr="00B6032F">
              <w:rPr>
                <w:rStyle w:val="Hyperlink"/>
                <w:noProof/>
                <w:lang w:val="en-US"/>
              </w:rPr>
              <w:t>10.3</w:t>
            </w:r>
            <w:r>
              <w:rPr>
                <w:rFonts w:asciiTheme="minorHAnsi" w:hAnsiTheme="minorHAnsi" w:cstheme="minorBidi"/>
                <w:noProof/>
                <w:sz w:val="22"/>
                <w:szCs w:val="22"/>
                <w:lang w:val="en-GB" w:eastAsia="en-GB"/>
              </w:rPr>
              <w:tab/>
            </w:r>
            <w:r w:rsidRPr="00B6032F">
              <w:rPr>
                <w:rStyle w:val="Hyperlink"/>
                <w:noProof/>
                <w:lang w:val="en-US"/>
              </w:rPr>
              <w:t>Attribute queries</w:t>
            </w:r>
            <w:r>
              <w:rPr>
                <w:noProof/>
                <w:webHidden/>
              </w:rPr>
              <w:tab/>
            </w:r>
            <w:r>
              <w:rPr>
                <w:noProof/>
                <w:webHidden/>
              </w:rPr>
              <w:fldChar w:fldCharType="begin"/>
            </w:r>
            <w:r>
              <w:rPr>
                <w:noProof/>
                <w:webHidden/>
              </w:rPr>
              <w:instrText xml:space="preserve"> PAGEREF _Toc133475151 \h </w:instrText>
            </w:r>
            <w:r>
              <w:rPr>
                <w:noProof/>
                <w:webHidden/>
              </w:rPr>
            </w:r>
            <w:r>
              <w:rPr>
                <w:noProof/>
                <w:webHidden/>
              </w:rPr>
              <w:fldChar w:fldCharType="separate"/>
            </w:r>
            <w:r>
              <w:rPr>
                <w:noProof/>
                <w:webHidden/>
              </w:rPr>
              <w:t>33</w:t>
            </w:r>
            <w:r>
              <w:rPr>
                <w:noProof/>
                <w:webHidden/>
              </w:rPr>
              <w:fldChar w:fldCharType="end"/>
            </w:r>
          </w:hyperlink>
        </w:p>
        <w:p w14:paraId="7AAFA95C" w14:textId="065518DE"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52" w:history="1">
            <w:r w:rsidRPr="00B6032F">
              <w:rPr>
                <w:rStyle w:val="Hyperlink"/>
                <w:noProof/>
                <w:lang w:val="en-US"/>
              </w:rPr>
              <w:t>10.4</w:t>
            </w:r>
            <w:r>
              <w:rPr>
                <w:rFonts w:asciiTheme="minorHAnsi" w:hAnsiTheme="minorHAnsi" w:cstheme="minorBidi"/>
                <w:noProof/>
                <w:sz w:val="22"/>
                <w:szCs w:val="22"/>
                <w:lang w:val="en-GB" w:eastAsia="en-GB"/>
              </w:rPr>
              <w:tab/>
            </w:r>
            <w:r w:rsidRPr="00B6032F">
              <w:rPr>
                <w:rStyle w:val="Hyperlink"/>
                <w:noProof/>
                <w:lang w:val="en-US"/>
              </w:rPr>
              <w:t>Sample identity provider API</w:t>
            </w:r>
            <w:r>
              <w:rPr>
                <w:noProof/>
                <w:webHidden/>
              </w:rPr>
              <w:tab/>
            </w:r>
            <w:r>
              <w:rPr>
                <w:noProof/>
                <w:webHidden/>
              </w:rPr>
              <w:fldChar w:fldCharType="begin"/>
            </w:r>
            <w:r>
              <w:rPr>
                <w:noProof/>
                <w:webHidden/>
              </w:rPr>
              <w:instrText xml:space="preserve"> PAGEREF _Toc133475152 \h </w:instrText>
            </w:r>
            <w:r>
              <w:rPr>
                <w:noProof/>
                <w:webHidden/>
              </w:rPr>
            </w:r>
            <w:r>
              <w:rPr>
                <w:noProof/>
                <w:webHidden/>
              </w:rPr>
              <w:fldChar w:fldCharType="separate"/>
            </w:r>
            <w:r>
              <w:rPr>
                <w:noProof/>
                <w:webHidden/>
              </w:rPr>
              <w:t>33</w:t>
            </w:r>
            <w:r>
              <w:rPr>
                <w:noProof/>
                <w:webHidden/>
              </w:rPr>
              <w:fldChar w:fldCharType="end"/>
            </w:r>
          </w:hyperlink>
        </w:p>
        <w:p w14:paraId="400139F0" w14:textId="438F962E"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53" w:history="1">
            <w:r w:rsidRPr="00B6032F">
              <w:rPr>
                <w:rStyle w:val="Hyperlink"/>
                <w:noProof/>
                <w:lang w:val="en-US"/>
              </w:rPr>
              <w:t>10.5</w:t>
            </w:r>
            <w:r>
              <w:rPr>
                <w:rFonts w:asciiTheme="minorHAnsi" w:hAnsiTheme="minorHAnsi" w:cstheme="minorBidi"/>
                <w:noProof/>
                <w:sz w:val="22"/>
                <w:szCs w:val="22"/>
                <w:lang w:val="en-GB" w:eastAsia="en-GB"/>
              </w:rPr>
              <w:tab/>
            </w:r>
            <w:r w:rsidRPr="00B6032F">
              <w:rPr>
                <w:rStyle w:val="Hyperlink"/>
                <w:noProof/>
                <w:lang w:val="en-US"/>
              </w:rPr>
              <w:t>ForceAuthn and IsPassive</w:t>
            </w:r>
            <w:r>
              <w:rPr>
                <w:noProof/>
                <w:webHidden/>
              </w:rPr>
              <w:tab/>
            </w:r>
            <w:r>
              <w:rPr>
                <w:noProof/>
                <w:webHidden/>
              </w:rPr>
              <w:fldChar w:fldCharType="begin"/>
            </w:r>
            <w:r>
              <w:rPr>
                <w:noProof/>
                <w:webHidden/>
              </w:rPr>
              <w:instrText xml:space="preserve"> PAGEREF _Toc133475153 \h </w:instrText>
            </w:r>
            <w:r>
              <w:rPr>
                <w:noProof/>
                <w:webHidden/>
              </w:rPr>
            </w:r>
            <w:r>
              <w:rPr>
                <w:noProof/>
                <w:webHidden/>
              </w:rPr>
              <w:fldChar w:fldCharType="separate"/>
            </w:r>
            <w:r>
              <w:rPr>
                <w:noProof/>
                <w:webHidden/>
              </w:rPr>
              <w:t>33</w:t>
            </w:r>
            <w:r>
              <w:rPr>
                <w:noProof/>
                <w:webHidden/>
              </w:rPr>
              <w:fldChar w:fldCharType="end"/>
            </w:r>
          </w:hyperlink>
        </w:p>
        <w:p w14:paraId="0A188E6C" w14:textId="2CCC1BBD"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54" w:history="1">
            <w:r w:rsidRPr="00B6032F">
              <w:rPr>
                <w:rStyle w:val="Hyperlink"/>
                <w:noProof/>
                <w:lang w:val="en-US"/>
              </w:rPr>
              <w:t>11</w:t>
            </w:r>
            <w:r>
              <w:rPr>
                <w:rFonts w:asciiTheme="minorHAnsi" w:hAnsiTheme="minorHAnsi" w:cstheme="minorBidi"/>
                <w:noProof/>
                <w:sz w:val="22"/>
                <w:szCs w:val="22"/>
                <w:lang w:val="en-GB" w:eastAsia="en-GB"/>
              </w:rPr>
              <w:tab/>
            </w:r>
            <w:r w:rsidRPr="00B6032F">
              <w:rPr>
                <w:rStyle w:val="Hyperlink"/>
                <w:noProof/>
                <w:lang w:val="en-US"/>
              </w:rPr>
              <w:t>Common Domain Cookies</w:t>
            </w:r>
            <w:r>
              <w:rPr>
                <w:noProof/>
                <w:webHidden/>
              </w:rPr>
              <w:tab/>
            </w:r>
            <w:r>
              <w:rPr>
                <w:noProof/>
                <w:webHidden/>
              </w:rPr>
              <w:fldChar w:fldCharType="begin"/>
            </w:r>
            <w:r>
              <w:rPr>
                <w:noProof/>
                <w:webHidden/>
              </w:rPr>
              <w:instrText xml:space="preserve"> PAGEREF _Toc133475154 \h </w:instrText>
            </w:r>
            <w:r>
              <w:rPr>
                <w:noProof/>
                <w:webHidden/>
              </w:rPr>
            </w:r>
            <w:r>
              <w:rPr>
                <w:noProof/>
                <w:webHidden/>
              </w:rPr>
              <w:fldChar w:fldCharType="separate"/>
            </w:r>
            <w:r>
              <w:rPr>
                <w:noProof/>
                <w:webHidden/>
              </w:rPr>
              <w:t>33</w:t>
            </w:r>
            <w:r>
              <w:rPr>
                <w:noProof/>
                <w:webHidden/>
              </w:rPr>
              <w:fldChar w:fldCharType="end"/>
            </w:r>
          </w:hyperlink>
        </w:p>
        <w:p w14:paraId="6B1C7DBA" w14:textId="697FCBF5"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55" w:history="1">
            <w:r w:rsidRPr="00B6032F">
              <w:rPr>
                <w:rStyle w:val="Hyperlink"/>
                <w:noProof/>
                <w:lang w:val="en-US"/>
              </w:rPr>
              <w:t>12</w:t>
            </w:r>
            <w:r>
              <w:rPr>
                <w:rFonts w:asciiTheme="minorHAnsi" w:hAnsiTheme="minorHAnsi" w:cstheme="minorBidi"/>
                <w:noProof/>
                <w:sz w:val="22"/>
                <w:szCs w:val="22"/>
                <w:lang w:val="en-GB" w:eastAsia="en-GB"/>
              </w:rPr>
              <w:tab/>
            </w:r>
            <w:r w:rsidRPr="00B6032F">
              <w:rPr>
                <w:rStyle w:val="Hyperlink"/>
                <w:noProof/>
                <w:lang w:val="en-US"/>
              </w:rPr>
              <w:t>Troubleshooting</w:t>
            </w:r>
            <w:r>
              <w:rPr>
                <w:noProof/>
                <w:webHidden/>
              </w:rPr>
              <w:tab/>
            </w:r>
            <w:r>
              <w:rPr>
                <w:noProof/>
                <w:webHidden/>
              </w:rPr>
              <w:fldChar w:fldCharType="begin"/>
            </w:r>
            <w:r>
              <w:rPr>
                <w:noProof/>
                <w:webHidden/>
              </w:rPr>
              <w:instrText xml:space="preserve"> PAGEREF _Toc133475155 \h </w:instrText>
            </w:r>
            <w:r>
              <w:rPr>
                <w:noProof/>
                <w:webHidden/>
              </w:rPr>
            </w:r>
            <w:r>
              <w:rPr>
                <w:noProof/>
                <w:webHidden/>
              </w:rPr>
              <w:fldChar w:fldCharType="separate"/>
            </w:r>
            <w:r>
              <w:rPr>
                <w:noProof/>
                <w:webHidden/>
              </w:rPr>
              <w:t>35</w:t>
            </w:r>
            <w:r>
              <w:rPr>
                <w:noProof/>
                <w:webHidden/>
              </w:rPr>
              <w:fldChar w:fldCharType="end"/>
            </w:r>
          </w:hyperlink>
        </w:p>
        <w:p w14:paraId="3F104720" w14:textId="772A8039" w:rsidR="00982EC8" w:rsidRDefault="00982EC8">
          <w:pPr>
            <w:pStyle w:val="TOC2"/>
            <w:tabs>
              <w:tab w:val="left" w:pos="1100"/>
              <w:tab w:val="right" w:leader="dot" w:pos="9962"/>
            </w:tabs>
            <w:rPr>
              <w:rFonts w:asciiTheme="minorHAnsi" w:hAnsiTheme="minorHAnsi" w:cstheme="minorBidi"/>
              <w:noProof/>
              <w:sz w:val="22"/>
              <w:szCs w:val="22"/>
              <w:lang w:val="en-GB" w:eastAsia="en-GB"/>
            </w:rPr>
          </w:pPr>
          <w:hyperlink w:anchor="_Toc133475156" w:history="1">
            <w:r w:rsidRPr="00B6032F">
              <w:rPr>
                <w:rStyle w:val="Hyperlink"/>
                <w:noProof/>
                <w:lang w:val="en-US"/>
              </w:rPr>
              <w:t>12.1</w:t>
            </w:r>
            <w:r>
              <w:rPr>
                <w:rFonts w:asciiTheme="minorHAnsi" w:hAnsiTheme="minorHAnsi" w:cstheme="minorBidi"/>
                <w:noProof/>
                <w:sz w:val="22"/>
                <w:szCs w:val="22"/>
                <w:lang w:val="en-GB" w:eastAsia="en-GB"/>
              </w:rPr>
              <w:tab/>
            </w:r>
            <w:r w:rsidRPr="00B6032F">
              <w:rPr>
                <w:rStyle w:val="Hyperlink"/>
                <w:noProof/>
                <w:lang w:val="en-US"/>
              </w:rPr>
              <w:t>Enabling debug logging</w:t>
            </w:r>
            <w:r>
              <w:rPr>
                <w:noProof/>
                <w:webHidden/>
              </w:rPr>
              <w:tab/>
            </w:r>
            <w:r>
              <w:rPr>
                <w:noProof/>
                <w:webHidden/>
              </w:rPr>
              <w:fldChar w:fldCharType="begin"/>
            </w:r>
            <w:r>
              <w:rPr>
                <w:noProof/>
                <w:webHidden/>
              </w:rPr>
              <w:instrText xml:space="preserve"> PAGEREF _Toc133475156 \h </w:instrText>
            </w:r>
            <w:r>
              <w:rPr>
                <w:noProof/>
                <w:webHidden/>
              </w:rPr>
            </w:r>
            <w:r>
              <w:rPr>
                <w:noProof/>
                <w:webHidden/>
              </w:rPr>
              <w:fldChar w:fldCharType="separate"/>
            </w:r>
            <w:r>
              <w:rPr>
                <w:noProof/>
                <w:webHidden/>
              </w:rPr>
              <w:t>35</w:t>
            </w:r>
            <w:r>
              <w:rPr>
                <w:noProof/>
                <w:webHidden/>
              </w:rPr>
              <w:fldChar w:fldCharType="end"/>
            </w:r>
          </w:hyperlink>
        </w:p>
        <w:p w14:paraId="6E856885" w14:textId="6C9D5E8C"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57" w:history="1">
            <w:r w:rsidRPr="00B6032F">
              <w:rPr>
                <w:rStyle w:val="Hyperlink"/>
                <w:noProof/>
                <w:lang w:val="en-US"/>
              </w:rPr>
              <w:t>13</w:t>
            </w:r>
            <w:r>
              <w:rPr>
                <w:rFonts w:asciiTheme="minorHAnsi" w:hAnsiTheme="minorHAnsi" w:cstheme="minorBidi"/>
                <w:noProof/>
                <w:sz w:val="22"/>
                <w:szCs w:val="22"/>
                <w:lang w:val="en-GB" w:eastAsia="en-GB"/>
              </w:rPr>
              <w:tab/>
            </w:r>
            <w:r w:rsidRPr="00B6032F">
              <w:rPr>
                <w:rStyle w:val="Hyperlink"/>
                <w:noProof/>
                <w:lang w:val="en-US"/>
              </w:rPr>
              <w:t>Audit &amp; Logging</w:t>
            </w:r>
            <w:r>
              <w:rPr>
                <w:noProof/>
                <w:webHidden/>
              </w:rPr>
              <w:tab/>
            </w:r>
            <w:r>
              <w:rPr>
                <w:noProof/>
                <w:webHidden/>
              </w:rPr>
              <w:fldChar w:fldCharType="begin"/>
            </w:r>
            <w:r>
              <w:rPr>
                <w:noProof/>
                <w:webHidden/>
              </w:rPr>
              <w:instrText xml:space="preserve"> PAGEREF _Toc133475157 \h </w:instrText>
            </w:r>
            <w:r>
              <w:rPr>
                <w:noProof/>
                <w:webHidden/>
              </w:rPr>
            </w:r>
            <w:r>
              <w:rPr>
                <w:noProof/>
                <w:webHidden/>
              </w:rPr>
              <w:fldChar w:fldCharType="separate"/>
            </w:r>
            <w:r>
              <w:rPr>
                <w:noProof/>
                <w:webHidden/>
              </w:rPr>
              <w:t>36</w:t>
            </w:r>
            <w:r>
              <w:rPr>
                <w:noProof/>
                <w:webHidden/>
              </w:rPr>
              <w:fldChar w:fldCharType="end"/>
            </w:r>
          </w:hyperlink>
        </w:p>
        <w:p w14:paraId="0F07A49D" w14:textId="2A0C360B"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58" w:history="1">
            <w:r w:rsidRPr="00B6032F">
              <w:rPr>
                <w:rStyle w:val="Hyperlink"/>
                <w:noProof/>
                <w:lang w:val="en-US"/>
              </w:rPr>
              <w:t>14</w:t>
            </w:r>
            <w:r>
              <w:rPr>
                <w:rFonts w:asciiTheme="minorHAnsi" w:hAnsiTheme="minorHAnsi" w:cstheme="minorBidi"/>
                <w:noProof/>
                <w:sz w:val="22"/>
                <w:szCs w:val="22"/>
                <w:lang w:val="en-GB" w:eastAsia="en-GB"/>
              </w:rPr>
              <w:tab/>
            </w:r>
            <w:r w:rsidRPr="00B6032F">
              <w:rPr>
                <w:rStyle w:val="Hyperlink"/>
                <w:noProof/>
                <w:lang w:val="en-US"/>
              </w:rPr>
              <w:t>Session Store Providers</w:t>
            </w:r>
            <w:r>
              <w:rPr>
                <w:noProof/>
                <w:webHidden/>
              </w:rPr>
              <w:tab/>
            </w:r>
            <w:r>
              <w:rPr>
                <w:noProof/>
                <w:webHidden/>
              </w:rPr>
              <w:fldChar w:fldCharType="begin"/>
            </w:r>
            <w:r>
              <w:rPr>
                <w:noProof/>
                <w:webHidden/>
              </w:rPr>
              <w:instrText xml:space="preserve"> PAGEREF _Toc133475158 \h </w:instrText>
            </w:r>
            <w:r>
              <w:rPr>
                <w:noProof/>
                <w:webHidden/>
              </w:rPr>
            </w:r>
            <w:r>
              <w:rPr>
                <w:noProof/>
                <w:webHidden/>
              </w:rPr>
              <w:fldChar w:fldCharType="separate"/>
            </w:r>
            <w:r>
              <w:rPr>
                <w:noProof/>
                <w:webHidden/>
              </w:rPr>
              <w:t>37</w:t>
            </w:r>
            <w:r>
              <w:rPr>
                <w:noProof/>
                <w:webHidden/>
              </w:rPr>
              <w:fldChar w:fldCharType="end"/>
            </w:r>
          </w:hyperlink>
        </w:p>
        <w:p w14:paraId="3342DCE6" w14:textId="2FEFEC4D"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59" w:history="1">
            <w:r w:rsidRPr="00B6032F">
              <w:rPr>
                <w:rStyle w:val="Hyperlink"/>
                <w:noProof/>
                <w:lang w:val="en-US"/>
              </w:rPr>
              <w:t>15</w:t>
            </w:r>
            <w:r>
              <w:rPr>
                <w:rFonts w:asciiTheme="minorHAnsi" w:hAnsiTheme="minorHAnsi" w:cstheme="minorBidi"/>
                <w:noProof/>
                <w:sz w:val="22"/>
                <w:szCs w:val="22"/>
                <w:lang w:val="en-GB" w:eastAsia="en-GB"/>
              </w:rPr>
              <w:tab/>
            </w:r>
            <w:r w:rsidRPr="00B6032F">
              <w:rPr>
                <w:rStyle w:val="Hyperlink"/>
                <w:noProof/>
                <w:lang w:val="en-US"/>
              </w:rPr>
              <w:t>Setting up with ADFS v2.</w:t>
            </w:r>
            <w:r>
              <w:rPr>
                <w:noProof/>
                <w:webHidden/>
              </w:rPr>
              <w:tab/>
            </w:r>
            <w:r>
              <w:rPr>
                <w:noProof/>
                <w:webHidden/>
              </w:rPr>
              <w:fldChar w:fldCharType="begin"/>
            </w:r>
            <w:r>
              <w:rPr>
                <w:noProof/>
                <w:webHidden/>
              </w:rPr>
              <w:instrText xml:space="preserve"> PAGEREF _Toc133475159 \h </w:instrText>
            </w:r>
            <w:r>
              <w:rPr>
                <w:noProof/>
                <w:webHidden/>
              </w:rPr>
            </w:r>
            <w:r>
              <w:rPr>
                <w:noProof/>
                <w:webHidden/>
              </w:rPr>
              <w:fldChar w:fldCharType="separate"/>
            </w:r>
            <w:r>
              <w:rPr>
                <w:noProof/>
                <w:webHidden/>
              </w:rPr>
              <w:t>37</w:t>
            </w:r>
            <w:r>
              <w:rPr>
                <w:noProof/>
                <w:webHidden/>
              </w:rPr>
              <w:fldChar w:fldCharType="end"/>
            </w:r>
          </w:hyperlink>
        </w:p>
        <w:p w14:paraId="2721306F" w14:textId="4DEE33D7" w:rsidR="00982EC8" w:rsidRDefault="00982EC8">
          <w:pPr>
            <w:pStyle w:val="TOC1"/>
            <w:tabs>
              <w:tab w:val="left" w:pos="660"/>
              <w:tab w:val="right" w:leader="dot" w:pos="9962"/>
            </w:tabs>
            <w:rPr>
              <w:rFonts w:asciiTheme="minorHAnsi" w:hAnsiTheme="minorHAnsi" w:cstheme="minorBidi"/>
              <w:noProof/>
              <w:sz w:val="22"/>
              <w:szCs w:val="22"/>
              <w:lang w:val="en-GB" w:eastAsia="en-GB"/>
            </w:rPr>
          </w:pPr>
          <w:hyperlink w:anchor="_Toc133475160" w:history="1">
            <w:r w:rsidRPr="00B6032F">
              <w:rPr>
                <w:rStyle w:val="Hyperlink"/>
                <w:noProof/>
                <w:lang w:val="en-US"/>
              </w:rPr>
              <w:t>16</w:t>
            </w:r>
            <w:r>
              <w:rPr>
                <w:rFonts w:asciiTheme="minorHAnsi" w:hAnsiTheme="minorHAnsi" w:cstheme="minorBidi"/>
                <w:noProof/>
                <w:sz w:val="22"/>
                <w:szCs w:val="22"/>
                <w:lang w:val="en-GB" w:eastAsia="en-GB"/>
              </w:rPr>
              <w:tab/>
            </w:r>
            <w:r w:rsidRPr="00B6032F">
              <w:rPr>
                <w:rStyle w:val="Hyperlink"/>
                <w:noProof/>
                <w:lang w:val="en-US"/>
              </w:rPr>
              <w:t>References</w:t>
            </w:r>
            <w:r>
              <w:rPr>
                <w:noProof/>
                <w:webHidden/>
              </w:rPr>
              <w:tab/>
            </w:r>
            <w:r>
              <w:rPr>
                <w:noProof/>
                <w:webHidden/>
              </w:rPr>
              <w:fldChar w:fldCharType="begin"/>
            </w:r>
            <w:r>
              <w:rPr>
                <w:noProof/>
                <w:webHidden/>
              </w:rPr>
              <w:instrText xml:space="preserve"> PAGEREF _Toc133475160 \h </w:instrText>
            </w:r>
            <w:r>
              <w:rPr>
                <w:noProof/>
                <w:webHidden/>
              </w:rPr>
            </w:r>
            <w:r>
              <w:rPr>
                <w:noProof/>
                <w:webHidden/>
              </w:rPr>
              <w:fldChar w:fldCharType="separate"/>
            </w:r>
            <w:r>
              <w:rPr>
                <w:noProof/>
                <w:webHidden/>
              </w:rPr>
              <w:t>40</w:t>
            </w:r>
            <w:r>
              <w:rPr>
                <w:noProof/>
                <w:webHidden/>
              </w:rPr>
              <w:fldChar w:fldCharType="end"/>
            </w:r>
          </w:hyperlink>
        </w:p>
        <w:p w14:paraId="58B75619" w14:textId="3F4BD3BD" w:rsidR="00E623D9" w:rsidRDefault="00E623D9">
          <w:r>
            <w:rPr>
              <w:b/>
              <w:bCs/>
            </w:rPr>
            <w:fldChar w:fldCharType="end"/>
          </w:r>
        </w:p>
      </w:sdtContent>
    </w:sdt>
    <w:p w14:paraId="0C6ED6B3"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132F4DCC" w14:textId="77777777" w:rsidR="00774B2A" w:rsidRPr="00E623D9" w:rsidRDefault="00774B2A" w:rsidP="00E90A43">
      <w:pPr>
        <w:pStyle w:val="Heading1"/>
        <w:rPr>
          <w:lang w:val="en-US"/>
        </w:rPr>
      </w:pPr>
      <w:bookmarkStart w:id="0" w:name="_Toc133475106"/>
      <w:r w:rsidRPr="00E623D9">
        <w:rPr>
          <w:lang w:val="en-US"/>
        </w:rPr>
        <w:lastRenderedPageBreak/>
        <w:t>1</w:t>
      </w:r>
      <w:r w:rsidRPr="00E623D9">
        <w:rPr>
          <w:lang w:val="en-US"/>
        </w:rPr>
        <w:tab/>
        <w:t>Introduction</w:t>
      </w:r>
      <w:bookmarkEnd w:id="0"/>
    </w:p>
    <w:p w14:paraId="18C84A8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56DEDD9A"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3EE8334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6D0374C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38A384D4" w14:textId="77777777" w:rsidR="00774B2A" w:rsidRDefault="00774B2A" w:rsidP="00E90A43">
      <w:pPr>
        <w:pStyle w:val="Heading1"/>
      </w:pPr>
      <w:bookmarkStart w:id="1" w:name="_Toc133475107"/>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4308E54E" w14:textId="77777777">
        <w:tc>
          <w:tcPr>
            <w:tcW w:w="1098" w:type="dxa"/>
            <w:tcBorders>
              <w:top w:val="single" w:sz="4" w:space="0" w:color="000000"/>
              <w:bottom w:val="single" w:sz="4" w:space="0" w:color="000000"/>
              <w:right w:val="single" w:sz="4" w:space="0" w:color="000000"/>
            </w:tcBorders>
          </w:tcPr>
          <w:p w14:paraId="742B9C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48121D3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79F6D46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14:paraId="0D3FCAC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6352762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6D8C864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7117E2" w14:paraId="2DADA962" w14:textId="77777777">
        <w:tc>
          <w:tcPr>
            <w:tcW w:w="1098" w:type="dxa"/>
            <w:tcBorders>
              <w:top w:val="single" w:sz="4" w:space="0" w:color="000000"/>
              <w:bottom w:val="single" w:sz="4" w:space="0" w:color="000000"/>
              <w:right w:val="single" w:sz="4" w:space="0" w:color="000000"/>
            </w:tcBorders>
          </w:tcPr>
          <w:p w14:paraId="4751B72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24EB460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70E9661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44FF208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0A8FCBA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4984EC7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0B702B1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693191A7"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7117E2" w14:paraId="6E2F1171" w14:textId="77777777">
        <w:tc>
          <w:tcPr>
            <w:tcW w:w="1098" w:type="dxa"/>
            <w:tcBorders>
              <w:top w:val="single" w:sz="4" w:space="0" w:color="000000"/>
              <w:bottom w:val="single" w:sz="4" w:space="0" w:color="000000"/>
              <w:right w:val="single" w:sz="4" w:space="0" w:color="000000"/>
            </w:tcBorders>
          </w:tcPr>
          <w:p w14:paraId="7A47D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30E1814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56291AA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01EFF8F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7117E2" w14:paraId="7328E47B" w14:textId="77777777">
        <w:tc>
          <w:tcPr>
            <w:tcW w:w="1098" w:type="dxa"/>
            <w:tcBorders>
              <w:top w:val="single" w:sz="4" w:space="0" w:color="000000"/>
              <w:bottom w:val="single" w:sz="4" w:space="0" w:color="000000"/>
              <w:right w:val="single" w:sz="4" w:space="0" w:color="000000"/>
            </w:tcBorders>
          </w:tcPr>
          <w:p w14:paraId="1EBD039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54401CE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AA1FB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0062E7F8" w14:textId="77777777">
        <w:tc>
          <w:tcPr>
            <w:tcW w:w="1098" w:type="dxa"/>
            <w:tcBorders>
              <w:top w:val="single" w:sz="4" w:space="0" w:color="000000"/>
              <w:bottom w:val="single" w:sz="4" w:space="0" w:color="000000"/>
              <w:right w:val="single" w:sz="4" w:space="0" w:color="000000"/>
            </w:tcBorders>
          </w:tcPr>
          <w:p w14:paraId="02D23CD2"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5673FA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3A67E6B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14:paraId="3F0A6C6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0DED32D7"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14:paraId="5FC414E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7117E2" w14:paraId="19464775" w14:textId="77777777">
        <w:tc>
          <w:tcPr>
            <w:tcW w:w="1098" w:type="dxa"/>
            <w:tcBorders>
              <w:top w:val="single" w:sz="4" w:space="0" w:color="000000"/>
              <w:bottom w:val="single" w:sz="4" w:space="0" w:color="000000"/>
              <w:right w:val="single" w:sz="4" w:space="0" w:color="000000"/>
            </w:tcBorders>
          </w:tcPr>
          <w:p w14:paraId="6D69C6D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0DFE3DB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6D915C7B"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7C95C8D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7117E2" w14:paraId="77AC0810" w14:textId="77777777">
        <w:tc>
          <w:tcPr>
            <w:tcW w:w="1098" w:type="dxa"/>
            <w:tcBorders>
              <w:top w:val="single" w:sz="4" w:space="0" w:color="000000"/>
              <w:bottom w:val="single" w:sz="4" w:space="0" w:color="000000"/>
              <w:right w:val="single" w:sz="4" w:space="0" w:color="000000"/>
            </w:tcBorders>
          </w:tcPr>
          <w:p w14:paraId="38301046"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26ED0CD2"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6F11A163"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2694FA6"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14:paraId="6D21505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14:paraId="321527C7"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14:paraId="70A3BA0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5425B733" w14:textId="77777777" w:rsidR="00774B2A" w:rsidRDefault="00774B2A">
            <w:pPr>
              <w:rPr>
                <w:rFonts w:ascii="Calibri" w:hAnsi="Calibri" w:cs="Calibri"/>
                <w:sz w:val="22"/>
                <w:szCs w:val="22"/>
                <w:lang w:val="en-US"/>
              </w:rPr>
            </w:pPr>
          </w:p>
          <w:p w14:paraId="45F21324" w14:textId="77777777"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14:paraId="72D53054" w14:textId="77777777" w:rsidR="00774B2A" w:rsidRDefault="00774B2A">
            <w:pPr>
              <w:rPr>
                <w:rFonts w:ascii="Calibri" w:hAnsi="Calibri" w:cs="Calibri"/>
                <w:sz w:val="22"/>
                <w:szCs w:val="22"/>
                <w:lang w:val="en-US"/>
              </w:rPr>
            </w:pPr>
          </w:p>
        </w:tc>
      </w:tr>
      <w:tr w:rsidR="00774B2A" w:rsidRPr="007117E2" w14:paraId="75E3CFCC" w14:textId="77777777">
        <w:tc>
          <w:tcPr>
            <w:tcW w:w="1098" w:type="dxa"/>
            <w:tcBorders>
              <w:top w:val="single" w:sz="4" w:space="0" w:color="000000"/>
              <w:bottom w:val="single" w:sz="4" w:space="0" w:color="000000"/>
              <w:right w:val="single" w:sz="4" w:space="0" w:color="000000"/>
            </w:tcBorders>
          </w:tcPr>
          <w:p w14:paraId="1DBE504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2919FD5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14:paraId="65180A9A"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665BB1A6" w14:textId="77777777" w:rsidR="00774B2A" w:rsidRPr="00952E75" w:rsidRDefault="00774B2A" w:rsidP="00952E75">
            <w:pPr>
              <w:rPr>
                <w:rFonts w:ascii="Calibri" w:hAnsi="Calibri" w:cs="Calibri"/>
                <w:sz w:val="22"/>
                <w:szCs w:val="22"/>
                <w:lang w:val="en-US"/>
              </w:rPr>
            </w:pPr>
          </w:p>
          <w:p w14:paraId="66BB293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14:paraId="3529CD45" w14:textId="77777777" w:rsidR="00774B2A" w:rsidRPr="00952E75" w:rsidRDefault="00774B2A" w:rsidP="00952E75">
            <w:pPr>
              <w:rPr>
                <w:rFonts w:ascii="Calibri" w:hAnsi="Calibri" w:cs="Calibri"/>
                <w:sz w:val="22"/>
                <w:szCs w:val="22"/>
                <w:lang w:val="en-US"/>
              </w:rPr>
            </w:pPr>
          </w:p>
          <w:p w14:paraId="1FB4AE2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14:paraId="718AD394" w14:textId="77777777" w:rsidR="00952E75" w:rsidRPr="00952E75" w:rsidRDefault="00952E75" w:rsidP="00952E75">
            <w:pPr>
              <w:rPr>
                <w:rFonts w:ascii="Calibri" w:hAnsi="Calibri" w:cs="Calibri"/>
                <w:sz w:val="22"/>
                <w:szCs w:val="22"/>
                <w:lang w:val="en-US"/>
              </w:rPr>
            </w:pPr>
          </w:p>
        </w:tc>
      </w:tr>
      <w:tr w:rsidR="00774B2A" w:rsidRPr="007117E2" w14:paraId="1089F301" w14:textId="77777777">
        <w:tc>
          <w:tcPr>
            <w:tcW w:w="1098" w:type="dxa"/>
            <w:tcBorders>
              <w:top w:val="single" w:sz="4" w:space="0" w:color="000000"/>
              <w:bottom w:val="single" w:sz="4" w:space="0" w:color="000000"/>
              <w:right w:val="single" w:sz="4" w:space="0" w:color="000000"/>
            </w:tcBorders>
          </w:tcPr>
          <w:p w14:paraId="3FA7A8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E0510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3683A1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7117E2" w14:paraId="60671E7E" w14:textId="77777777">
        <w:tc>
          <w:tcPr>
            <w:tcW w:w="1098" w:type="dxa"/>
            <w:tcBorders>
              <w:top w:val="single" w:sz="4" w:space="0" w:color="000000"/>
              <w:bottom w:val="single" w:sz="4" w:space="0" w:color="000000"/>
              <w:right w:val="single" w:sz="4" w:space="0" w:color="000000"/>
            </w:tcBorders>
          </w:tcPr>
          <w:p w14:paraId="173C34F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BC9E6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0BAF55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7117E2" w14:paraId="3B6AF0F3" w14:textId="77777777">
        <w:tc>
          <w:tcPr>
            <w:tcW w:w="1098" w:type="dxa"/>
            <w:tcBorders>
              <w:top w:val="single" w:sz="4" w:space="0" w:color="000000"/>
              <w:bottom w:val="single" w:sz="4" w:space="0" w:color="000000"/>
              <w:right w:val="single" w:sz="4" w:space="0" w:color="000000"/>
            </w:tcBorders>
          </w:tcPr>
          <w:p w14:paraId="6F09AD3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14761A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A7A77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14:paraId="173E7AF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14:paraId="53003A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14:paraId="4AE2B20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14:paraId="75D58F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14:paraId="1CFDD84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14:paraId="515EC2FB" w14:textId="77777777" w:rsidR="00952E75" w:rsidRPr="00952E75" w:rsidRDefault="00952E75" w:rsidP="00952E75">
            <w:pPr>
              <w:rPr>
                <w:rFonts w:ascii="Calibri" w:hAnsi="Calibri" w:cs="Calibri"/>
                <w:sz w:val="22"/>
                <w:szCs w:val="22"/>
                <w:lang w:val="en-US"/>
              </w:rPr>
            </w:pPr>
          </w:p>
        </w:tc>
      </w:tr>
      <w:tr w:rsidR="00774B2A" w14:paraId="56BBA74D" w14:textId="77777777">
        <w:tc>
          <w:tcPr>
            <w:tcW w:w="1098" w:type="dxa"/>
            <w:tcBorders>
              <w:top w:val="single" w:sz="4" w:space="0" w:color="000000"/>
              <w:bottom w:val="single" w:sz="4" w:space="0" w:color="000000"/>
              <w:right w:val="single" w:sz="4" w:space="0" w:color="000000"/>
            </w:tcBorders>
          </w:tcPr>
          <w:p w14:paraId="10AA64F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73F0CEB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78365083"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7117E2" w14:paraId="7E556AB6" w14:textId="77777777">
        <w:tc>
          <w:tcPr>
            <w:tcW w:w="1098" w:type="dxa"/>
            <w:tcBorders>
              <w:top w:val="single" w:sz="4" w:space="0" w:color="000000"/>
              <w:bottom w:val="single" w:sz="4" w:space="0" w:color="000000"/>
              <w:right w:val="single" w:sz="4" w:space="0" w:color="000000"/>
            </w:tcBorders>
          </w:tcPr>
          <w:p w14:paraId="780E1C9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506BFB7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5999DA38"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7117E2" w14:paraId="1D003E6A" w14:textId="77777777">
        <w:tc>
          <w:tcPr>
            <w:tcW w:w="1098" w:type="dxa"/>
            <w:tcBorders>
              <w:top w:val="single" w:sz="4" w:space="0" w:color="000000"/>
              <w:bottom w:val="single" w:sz="4" w:space="0" w:color="000000"/>
              <w:right w:val="single" w:sz="4" w:space="0" w:color="000000"/>
            </w:tcBorders>
          </w:tcPr>
          <w:p w14:paraId="2DEBB6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46B922D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477A259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14:paraId="3400CE06" w14:textId="77777777" w:rsidR="00774B2A" w:rsidRPr="00952E75" w:rsidRDefault="00774B2A" w:rsidP="00952E75">
            <w:pPr>
              <w:rPr>
                <w:rFonts w:ascii="Calibri" w:hAnsi="Calibri" w:cs="Calibri"/>
                <w:sz w:val="22"/>
                <w:szCs w:val="22"/>
                <w:lang w:val="en-US"/>
              </w:rPr>
            </w:pPr>
          </w:p>
          <w:p w14:paraId="1DEC908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14:paraId="177238EF" w14:textId="77777777" w:rsidR="00774B2A" w:rsidRPr="00952E75" w:rsidRDefault="00774B2A" w:rsidP="00952E75">
            <w:pPr>
              <w:rPr>
                <w:rFonts w:ascii="Calibri" w:hAnsi="Calibri" w:cs="Calibri"/>
                <w:sz w:val="22"/>
                <w:szCs w:val="22"/>
                <w:lang w:val="en-US"/>
              </w:rPr>
            </w:pPr>
          </w:p>
          <w:p w14:paraId="13FED5C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14:paraId="325C32E6" w14:textId="77777777" w:rsidR="00774B2A" w:rsidRPr="00952E75" w:rsidRDefault="00774B2A" w:rsidP="00952E75">
            <w:pPr>
              <w:rPr>
                <w:rFonts w:ascii="Calibri" w:hAnsi="Calibri" w:cs="Calibri"/>
                <w:sz w:val="22"/>
                <w:szCs w:val="22"/>
                <w:lang w:val="en-US"/>
              </w:rPr>
            </w:pPr>
          </w:p>
          <w:p w14:paraId="161961D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66CB6F76" w14:textId="77777777" w:rsidR="00774B2A" w:rsidRPr="00952E75" w:rsidRDefault="00774B2A" w:rsidP="00952E75">
            <w:pPr>
              <w:rPr>
                <w:rFonts w:ascii="Calibri" w:hAnsi="Calibri" w:cs="Calibri"/>
                <w:sz w:val="22"/>
                <w:szCs w:val="22"/>
                <w:lang w:val="en-US"/>
              </w:rPr>
            </w:pPr>
          </w:p>
          <w:p w14:paraId="257FF376"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8ABB76E"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EA8CE54" w14:textId="77777777" w:rsidR="00774B2A" w:rsidRPr="00952E75" w:rsidRDefault="00774B2A" w:rsidP="00952E75">
            <w:pPr>
              <w:numPr>
                <w:ilvl w:val="12"/>
                <w:numId w:val="0"/>
              </w:numPr>
              <w:rPr>
                <w:rFonts w:ascii="Calibri" w:hAnsi="Calibri" w:cs="Calibri"/>
                <w:sz w:val="22"/>
                <w:szCs w:val="22"/>
                <w:lang w:val="en-US"/>
              </w:rPr>
            </w:pPr>
          </w:p>
        </w:tc>
      </w:tr>
      <w:tr w:rsidR="00001836" w:rsidRPr="007117E2" w14:paraId="269258DD" w14:textId="77777777">
        <w:tc>
          <w:tcPr>
            <w:tcW w:w="1098" w:type="dxa"/>
            <w:tcBorders>
              <w:top w:val="single" w:sz="4" w:space="0" w:color="000000"/>
              <w:bottom w:val="single" w:sz="4" w:space="0" w:color="000000"/>
              <w:right w:val="single" w:sz="4" w:space="0" w:color="000000"/>
            </w:tcBorders>
          </w:tcPr>
          <w:p w14:paraId="2D673071"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BA20E9"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018D7DE3"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14:paraId="2C232EE1" w14:textId="77777777" w:rsidR="00001836" w:rsidRPr="00952E75" w:rsidRDefault="00001836" w:rsidP="00952E75">
            <w:pPr>
              <w:rPr>
                <w:rFonts w:ascii="Calibri" w:hAnsi="Calibri" w:cs="Calibri"/>
                <w:sz w:val="22"/>
                <w:szCs w:val="22"/>
                <w:lang w:val="en-US"/>
              </w:rPr>
            </w:pPr>
          </w:p>
          <w:p w14:paraId="5CCA372B"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54B35243" w14:textId="77777777" w:rsidR="00001836" w:rsidRPr="00952E75" w:rsidRDefault="00001836" w:rsidP="00952E75">
            <w:pPr>
              <w:rPr>
                <w:rFonts w:ascii="Calibri" w:hAnsi="Calibri" w:cs="Calibri"/>
                <w:sz w:val="22"/>
                <w:szCs w:val="22"/>
                <w:lang w:val="en-US"/>
              </w:rPr>
            </w:pPr>
          </w:p>
          <w:p w14:paraId="7E67AA34"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69F9933C"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7117E2" w14:paraId="2A9C38A0" w14:textId="77777777">
        <w:tc>
          <w:tcPr>
            <w:tcW w:w="1098" w:type="dxa"/>
            <w:tcBorders>
              <w:top w:val="single" w:sz="4" w:space="0" w:color="000000"/>
              <w:bottom w:val="single" w:sz="4" w:space="0" w:color="000000"/>
              <w:right w:val="single" w:sz="4" w:space="0" w:color="000000"/>
            </w:tcBorders>
          </w:tcPr>
          <w:p w14:paraId="5767D79F"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45C7D796"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1EA673C1"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72B379E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6A591F29"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780D4C38" w14:textId="77777777" w:rsidR="00774B2A" w:rsidRPr="00952E75" w:rsidRDefault="00774B2A" w:rsidP="00952E75">
            <w:pPr>
              <w:rPr>
                <w:rFonts w:ascii="Calibri" w:hAnsi="Calibri" w:cs="Calibri"/>
                <w:sz w:val="22"/>
                <w:szCs w:val="22"/>
                <w:lang w:val="en-US"/>
              </w:rPr>
            </w:pPr>
          </w:p>
          <w:p w14:paraId="313208D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678ADE53" w14:textId="77777777" w:rsidR="00A81409" w:rsidRDefault="00A81409" w:rsidP="00952E75">
            <w:pPr>
              <w:rPr>
                <w:rFonts w:ascii="Calibri" w:hAnsi="Calibri" w:cs="Calibri"/>
                <w:sz w:val="22"/>
                <w:szCs w:val="22"/>
                <w:lang w:val="en-US"/>
              </w:rPr>
            </w:pPr>
          </w:p>
          <w:p w14:paraId="5580006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7117E2" w14:paraId="052AE7D1" w14:textId="77777777">
        <w:tc>
          <w:tcPr>
            <w:tcW w:w="1098" w:type="dxa"/>
            <w:tcBorders>
              <w:top w:val="single" w:sz="4" w:space="0" w:color="000000"/>
              <w:bottom w:val="single" w:sz="4" w:space="0" w:color="000000"/>
              <w:right w:val="single" w:sz="4" w:space="0" w:color="000000"/>
            </w:tcBorders>
          </w:tcPr>
          <w:p w14:paraId="4635175C"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7DCDF7F7"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61AEACE0"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7117E2" w14:paraId="55194E00" w14:textId="77777777">
        <w:tc>
          <w:tcPr>
            <w:tcW w:w="1098" w:type="dxa"/>
            <w:tcBorders>
              <w:top w:val="single" w:sz="4" w:space="0" w:color="000000"/>
              <w:bottom w:val="single" w:sz="4" w:space="0" w:color="000000"/>
              <w:right w:val="single" w:sz="4" w:space="0" w:color="000000"/>
            </w:tcBorders>
          </w:tcPr>
          <w:p w14:paraId="5A0BF99E"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1874012F"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355E394C"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7AC8EE8D" w14:textId="77777777" w:rsidR="008B132B" w:rsidRDefault="008B132B" w:rsidP="00E66714">
            <w:pPr>
              <w:rPr>
                <w:rFonts w:ascii="Calibri" w:hAnsi="Calibri" w:cs="Calibri"/>
                <w:sz w:val="22"/>
                <w:szCs w:val="22"/>
                <w:lang w:val="en-US"/>
              </w:rPr>
            </w:pPr>
          </w:p>
          <w:p w14:paraId="09747E2E"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7117E2" w14:paraId="1539CC2F" w14:textId="77777777">
        <w:tc>
          <w:tcPr>
            <w:tcW w:w="1098" w:type="dxa"/>
            <w:tcBorders>
              <w:top w:val="single" w:sz="4" w:space="0" w:color="000000"/>
              <w:bottom w:val="single" w:sz="4" w:space="0" w:color="000000"/>
              <w:right w:val="single" w:sz="4" w:space="0" w:color="000000"/>
            </w:tcBorders>
          </w:tcPr>
          <w:p w14:paraId="46D2450B"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BAF982E"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6A6DE6BD"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7117E2" w14:paraId="31F6C9AF" w14:textId="77777777">
        <w:tc>
          <w:tcPr>
            <w:tcW w:w="1098" w:type="dxa"/>
            <w:tcBorders>
              <w:top w:val="single" w:sz="4" w:space="0" w:color="000000"/>
              <w:bottom w:val="single" w:sz="4" w:space="0" w:color="000000"/>
              <w:right w:val="single" w:sz="4" w:space="0" w:color="000000"/>
            </w:tcBorders>
          </w:tcPr>
          <w:p w14:paraId="655AF3A6"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6D421991"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1BDBCFF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5AC59C4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6A094B6C"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14:paraId="019F6334"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14:paraId="5AAD63C2"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48D8E73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14:paraId="442AF0D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3E66230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14:paraId="6F5987FF"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14:paraId="58C32909"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14:paraId="520A319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6C1D0FDF" w14:textId="77777777" w:rsidR="008E67A7" w:rsidRDefault="008E67A7" w:rsidP="00C30278">
            <w:pPr>
              <w:rPr>
                <w:rFonts w:ascii="Calibri" w:hAnsi="Calibri" w:cs="Calibri"/>
                <w:sz w:val="22"/>
                <w:szCs w:val="22"/>
                <w:lang w:val="en-US"/>
              </w:rPr>
            </w:pPr>
          </w:p>
        </w:tc>
      </w:tr>
      <w:tr w:rsidR="00126B18" w:rsidRPr="007117E2" w14:paraId="33CDA7B3" w14:textId="77777777">
        <w:tc>
          <w:tcPr>
            <w:tcW w:w="1098" w:type="dxa"/>
            <w:tcBorders>
              <w:top w:val="single" w:sz="4" w:space="0" w:color="000000"/>
              <w:bottom w:val="single" w:sz="4" w:space="0" w:color="000000"/>
              <w:right w:val="single" w:sz="4" w:space="0" w:color="000000"/>
            </w:tcBorders>
          </w:tcPr>
          <w:p w14:paraId="63A4192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29662AE3"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4F881D02"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7117E2" w14:paraId="25C42ED2" w14:textId="77777777">
        <w:tc>
          <w:tcPr>
            <w:tcW w:w="1098" w:type="dxa"/>
            <w:tcBorders>
              <w:top w:val="single" w:sz="4" w:space="0" w:color="000000"/>
              <w:bottom w:val="single" w:sz="4" w:space="0" w:color="000000"/>
              <w:right w:val="single" w:sz="4" w:space="0" w:color="000000"/>
            </w:tcBorders>
          </w:tcPr>
          <w:p w14:paraId="73A74CED"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743F0433"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30910C25"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478BA56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35568F0"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EA79715"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4E5BB694"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F781D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2E058B77"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7117E2" w14:paraId="0A50DAA1" w14:textId="77777777">
        <w:tc>
          <w:tcPr>
            <w:tcW w:w="1098" w:type="dxa"/>
            <w:tcBorders>
              <w:top w:val="single" w:sz="4" w:space="0" w:color="000000"/>
              <w:bottom w:val="single" w:sz="4" w:space="0" w:color="000000"/>
              <w:right w:val="single" w:sz="4" w:space="0" w:color="000000"/>
            </w:tcBorders>
          </w:tcPr>
          <w:p w14:paraId="7244F8EA"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5B0E25E9"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2002-01-16</w:t>
            </w:r>
          </w:p>
        </w:tc>
        <w:tc>
          <w:tcPr>
            <w:tcW w:w="6678" w:type="dxa"/>
            <w:tcBorders>
              <w:top w:val="single" w:sz="4" w:space="0" w:color="000000"/>
              <w:left w:val="single" w:sz="4" w:space="0" w:color="000000"/>
              <w:bottom w:val="single" w:sz="4" w:space="0" w:color="000000"/>
            </w:tcBorders>
          </w:tcPr>
          <w:p w14:paraId="48D1540E"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19272F5"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SameSiteMode set to None for cookie</w:t>
            </w:r>
          </w:p>
        </w:tc>
      </w:tr>
      <w:tr w:rsidR="00982EC8" w:rsidRPr="007117E2" w14:paraId="4C29E39F" w14:textId="77777777">
        <w:tc>
          <w:tcPr>
            <w:tcW w:w="1098" w:type="dxa"/>
            <w:tcBorders>
              <w:top w:val="single" w:sz="4" w:space="0" w:color="000000"/>
              <w:bottom w:val="single" w:sz="4" w:space="0" w:color="000000"/>
              <w:right w:val="single" w:sz="4" w:space="0" w:color="000000"/>
            </w:tcBorders>
          </w:tcPr>
          <w:p w14:paraId="35700968" w14:textId="435E12A3" w:rsidR="00982EC8" w:rsidRDefault="00982EC8"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2625B55F" w14:textId="69A79BDD" w:rsidR="00982EC8" w:rsidRDefault="00982EC8" w:rsidP="00952E75">
            <w:pPr>
              <w:rPr>
                <w:rFonts w:ascii="Calibri" w:hAnsi="Calibri" w:cs="Calibri"/>
                <w:sz w:val="22"/>
                <w:szCs w:val="22"/>
                <w:lang w:val="en-US"/>
              </w:rPr>
            </w:pPr>
            <w:r>
              <w:rPr>
                <w:rFonts w:ascii="Calibri" w:hAnsi="Calibri" w:cs="Calibri"/>
                <w:sz w:val="22"/>
                <w:szCs w:val="22"/>
                <w:lang w:val="en-US"/>
              </w:rPr>
              <w:t>2023-04-</w:t>
            </w:r>
            <w:r w:rsidR="00F6438A">
              <w:rPr>
                <w:rFonts w:ascii="Calibri" w:hAnsi="Calibri" w:cs="Calibri"/>
                <w:sz w:val="22"/>
                <w:szCs w:val="22"/>
                <w:lang w:val="en-US"/>
              </w:rPr>
              <w:t>25</w:t>
            </w:r>
          </w:p>
        </w:tc>
        <w:tc>
          <w:tcPr>
            <w:tcW w:w="6678" w:type="dxa"/>
            <w:tcBorders>
              <w:top w:val="single" w:sz="4" w:space="0" w:color="000000"/>
              <w:left w:val="single" w:sz="4" w:space="0" w:color="000000"/>
              <w:bottom w:val="single" w:sz="4" w:space="0" w:color="000000"/>
            </w:tcBorders>
          </w:tcPr>
          <w:p w14:paraId="0FABC825" w14:textId="0D3DDAD3" w:rsidR="00982EC8" w:rsidRDefault="00F6438A"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AppSwitchReturnURL configuration element.</w:t>
            </w:r>
          </w:p>
        </w:tc>
      </w:tr>
    </w:tbl>
    <w:p w14:paraId="5ADFF9C0" w14:textId="77777777" w:rsidR="00774B2A" w:rsidRDefault="00774B2A" w:rsidP="00001836">
      <w:pPr>
        <w:numPr>
          <w:ilvl w:val="12"/>
          <w:numId w:val="0"/>
        </w:numPr>
        <w:rPr>
          <w:rFonts w:cs="Cambria"/>
          <w:lang w:val="en-US"/>
        </w:rPr>
      </w:pPr>
      <w:r>
        <w:rPr>
          <w:rFonts w:cs="Cambria"/>
          <w:lang w:val="en-US"/>
        </w:rPr>
        <w:br w:type="page"/>
      </w:r>
    </w:p>
    <w:p w14:paraId="5D7D1B7B" w14:textId="77777777" w:rsidR="00774B2A" w:rsidRPr="00E623D9" w:rsidRDefault="00774B2A" w:rsidP="00E90A43">
      <w:pPr>
        <w:pStyle w:val="Heading1"/>
        <w:rPr>
          <w:lang w:val="en-US"/>
        </w:rPr>
      </w:pPr>
      <w:bookmarkStart w:id="2" w:name="_Toc133475108"/>
      <w:r w:rsidRPr="00E623D9">
        <w:rPr>
          <w:lang w:val="en-US"/>
        </w:rPr>
        <w:lastRenderedPageBreak/>
        <w:t>3</w:t>
      </w:r>
      <w:r w:rsidRPr="00E623D9">
        <w:rPr>
          <w:lang w:val="en-US"/>
        </w:rPr>
        <w:tab/>
        <w:t>Prerequisites</w:t>
      </w:r>
      <w:bookmarkEnd w:id="2"/>
    </w:p>
    <w:p w14:paraId="23942AA2" w14:textId="77777777" w:rsidR="00774B2A" w:rsidRDefault="00774B2A" w:rsidP="00001836">
      <w:pPr>
        <w:numPr>
          <w:ilvl w:val="12"/>
          <w:numId w:val="0"/>
        </w:numPr>
        <w:spacing w:after="200" w:line="276" w:lineRule="auto"/>
        <w:rPr>
          <w:rFonts w:ascii="Calibri" w:hAnsi="Calibri" w:cs="Calibri"/>
          <w:sz w:val="22"/>
          <w:szCs w:val="22"/>
          <w:lang w:val="en-US"/>
        </w:rPr>
      </w:pPr>
    </w:p>
    <w:p w14:paraId="06344061" w14:textId="77777777" w:rsidR="00774B2A" w:rsidRPr="00E623D9" w:rsidRDefault="00774B2A" w:rsidP="00991357">
      <w:pPr>
        <w:pStyle w:val="Heading2"/>
        <w:rPr>
          <w:lang w:val="en-US"/>
        </w:rPr>
      </w:pPr>
      <w:bookmarkStart w:id="3" w:name="_Toc133475109"/>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14:paraId="1D966D35"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2EE844ED" w14:textId="77777777" w:rsidR="00774B2A" w:rsidRPr="00E623D9" w:rsidRDefault="00774B2A" w:rsidP="00991357">
      <w:pPr>
        <w:pStyle w:val="Heading2"/>
        <w:rPr>
          <w:lang w:val="en-US"/>
        </w:rPr>
      </w:pPr>
      <w:bookmarkStart w:id="4" w:name="_Toc133475110"/>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14:paraId="1FA8F431"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2FACC934"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12AF9BB9" w14:textId="77777777" w:rsidR="00774B2A" w:rsidRDefault="00774B2A" w:rsidP="00991357">
      <w:pPr>
        <w:pStyle w:val="Heading2"/>
        <w:rPr>
          <w:lang w:val="en-US"/>
        </w:rPr>
      </w:pPr>
      <w:bookmarkStart w:id="5" w:name="_Toc133475111"/>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14:paraId="75F5B4C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6E258624"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30980E7C"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4708B2E" w14:textId="77777777" w:rsidR="00774B2A" w:rsidRDefault="00774B2A" w:rsidP="00E90A43">
      <w:pPr>
        <w:pStyle w:val="Heading1"/>
        <w:rPr>
          <w:lang w:val="en-US"/>
        </w:rPr>
      </w:pPr>
      <w:bookmarkStart w:id="6" w:name="_Toc133475112"/>
      <w:r>
        <w:rPr>
          <w:lang w:val="en-US"/>
        </w:rPr>
        <w:lastRenderedPageBreak/>
        <w:t>4</w:t>
      </w:r>
      <w:r>
        <w:rPr>
          <w:lang w:val="en-US"/>
        </w:rPr>
        <w:tab/>
      </w:r>
      <w:r w:rsidRPr="00E90A43">
        <w:t>Distribution</w:t>
      </w:r>
      <w:r>
        <w:rPr>
          <w:lang w:val="en-US"/>
        </w:rPr>
        <w:t xml:space="preserve"> contents</w:t>
      </w:r>
      <w:bookmarkEnd w:id="6"/>
    </w:p>
    <w:p w14:paraId="7C983F45"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77C038E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547D25" w14:textId="77777777" w:rsidR="00774B2A" w:rsidRDefault="00774B2A" w:rsidP="00E90A43">
      <w:pPr>
        <w:pStyle w:val="Heading1"/>
        <w:rPr>
          <w:lang w:val="en-US"/>
        </w:rPr>
      </w:pPr>
      <w:bookmarkStart w:id="7" w:name="_Toc133475113"/>
      <w:r>
        <w:rPr>
          <w:lang w:val="en-US"/>
        </w:rPr>
        <w:t>5</w:t>
      </w:r>
      <w:r>
        <w:rPr>
          <w:lang w:val="en-US"/>
        </w:rPr>
        <w:tab/>
      </w:r>
      <w:r w:rsidRPr="00E623D9">
        <w:rPr>
          <w:lang w:val="en-US"/>
        </w:rPr>
        <w:t>Running</w:t>
      </w:r>
      <w:r>
        <w:rPr>
          <w:lang w:val="en-US"/>
        </w:rPr>
        <w:t xml:space="preserve"> the sample</w:t>
      </w:r>
      <w:bookmarkEnd w:id="7"/>
    </w:p>
    <w:p w14:paraId="5851ABF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503EED0F" w14:textId="77777777" w:rsidR="00774B2A" w:rsidRDefault="00774B2A" w:rsidP="00991357">
      <w:pPr>
        <w:pStyle w:val="Heading2"/>
        <w:rPr>
          <w:b w:val="0"/>
          <w:lang w:val="en-US"/>
        </w:rPr>
      </w:pPr>
      <w:bookmarkStart w:id="8" w:name="_Toc133475114"/>
      <w:r>
        <w:rPr>
          <w:b w:val="0"/>
          <w:color w:val="548DD4"/>
          <w:sz w:val="22"/>
          <w:szCs w:val="22"/>
          <w:lang w:val="en-US"/>
        </w:rPr>
        <w:t>5.1</w:t>
      </w:r>
      <w:r>
        <w:rPr>
          <w:b w:val="0"/>
          <w:color w:val="548DD4"/>
          <w:sz w:val="22"/>
          <w:szCs w:val="22"/>
          <w:lang w:val="en-US"/>
        </w:rPr>
        <w:tab/>
      </w:r>
      <w:r w:rsidRPr="00E623D9">
        <w:rPr>
          <w:lang w:val="en-US"/>
        </w:rPr>
        <w:t>Preparation</w:t>
      </w:r>
      <w:bookmarkEnd w:id="8"/>
    </w:p>
    <w:p w14:paraId="1919397C"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77BF0623"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14:paraId="765B607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14:paraId="2A911A96" w14:textId="77777777" w:rsidR="00BB6AA7" w:rsidRDefault="00BB6AA7" w:rsidP="00BB6AA7">
      <w:pPr>
        <w:spacing w:after="200" w:line="276" w:lineRule="auto"/>
        <w:rPr>
          <w:rFonts w:ascii="Calibri" w:hAnsi="Calibri" w:cs="Calibri"/>
          <w:sz w:val="22"/>
          <w:szCs w:val="22"/>
          <w:lang w:val="en-US"/>
        </w:rPr>
      </w:pPr>
    </w:p>
    <w:p w14:paraId="1BB5C67C"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278C3C4B" w14:textId="77777777" w:rsidR="00774B2A" w:rsidRDefault="00774B2A" w:rsidP="00991357">
      <w:pPr>
        <w:pStyle w:val="Heading2"/>
        <w:rPr>
          <w:lang w:val="en-US"/>
        </w:rPr>
      </w:pPr>
      <w:bookmarkStart w:id="9" w:name="_Toc133475115"/>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14:paraId="49F1DA65" w14:textId="77777777" w:rsidR="00774B2A" w:rsidRDefault="00774B2A">
      <w:pPr>
        <w:spacing w:after="200" w:line="276" w:lineRule="auto"/>
        <w:rPr>
          <w:rFonts w:ascii="Calibri" w:hAnsi="Calibri" w:cs="Calibri"/>
          <w:sz w:val="22"/>
          <w:szCs w:val="22"/>
          <w:lang w:val="en-US"/>
        </w:rPr>
      </w:pPr>
    </w:p>
    <w:p w14:paraId="5E5423AA"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5CE91BD4"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5DD8382"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4E0AF6DB"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5AD074D"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29FDE359"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0C07A70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C9F54EB"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278976A4" w14:textId="77777777" w:rsidR="00774B2A" w:rsidRDefault="00774B2A" w:rsidP="00991357">
      <w:pPr>
        <w:pStyle w:val="Heading2"/>
        <w:rPr>
          <w:lang w:val="en-US"/>
        </w:rPr>
      </w:pPr>
      <w:bookmarkStart w:id="10" w:name="_Toc133475116"/>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14:paraId="5F993F0D" w14:textId="77777777" w:rsidR="000F3532" w:rsidRDefault="000F3532" w:rsidP="00513DCD">
      <w:pPr>
        <w:rPr>
          <w:b/>
          <w:lang w:val="en-US"/>
        </w:rPr>
      </w:pPr>
    </w:p>
    <w:p w14:paraId="1514CEE2" w14:textId="77777777"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14:paraId="5A5182ED" w14:textId="77777777" w:rsidR="000F3532" w:rsidRPr="000F3532" w:rsidRDefault="000F3532" w:rsidP="00513DCD">
      <w:pPr>
        <w:rPr>
          <w:b/>
          <w:lang w:val="en-US"/>
        </w:rPr>
      </w:pPr>
    </w:p>
    <w:p w14:paraId="04189B3D" w14:textId="77777777"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14:paraId="3F081E2B" w14:textId="77777777" w:rsidR="00774B2A" w:rsidRDefault="00774B2A">
      <w:pPr>
        <w:rPr>
          <w:rFonts w:ascii="Calibri" w:hAnsi="Calibri" w:cs="Calibri"/>
          <w:sz w:val="22"/>
          <w:szCs w:val="22"/>
          <w:lang w:val="en-US"/>
        </w:rPr>
      </w:pPr>
    </w:p>
    <w:p w14:paraId="357A3B80"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2D497C36" w14:textId="77777777" w:rsidR="00774B2A" w:rsidRDefault="00774B2A">
      <w:pPr>
        <w:rPr>
          <w:rFonts w:ascii="Calibri" w:hAnsi="Calibri" w:cs="Calibri"/>
          <w:sz w:val="22"/>
          <w:szCs w:val="22"/>
          <w:lang w:val="en-US"/>
        </w:rPr>
      </w:pPr>
    </w:p>
    <w:p w14:paraId="772EEDDE" w14:textId="77777777" w:rsidR="00774B2A" w:rsidRPr="00E90A43" w:rsidRDefault="00774B2A" w:rsidP="00E90A43">
      <w:pPr>
        <w:pStyle w:val="Heading3"/>
      </w:pPr>
      <w:bookmarkStart w:id="11" w:name="_Toc133475117"/>
      <w:r>
        <w:rPr>
          <w:lang w:val="en-US"/>
        </w:rPr>
        <w:t>5.</w:t>
      </w:r>
      <w:r w:rsidR="00E90A43">
        <w:rPr>
          <w:lang w:val="en-US"/>
        </w:rPr>
        <w:t>3.1</w:t>
      </w:r>
      <w:r>
        <w:rPr>
          <w:lang w:val="en-US"/>
        </w:rPr>
        <w:tab/>
        <w:t>Preparation</w:t>
      </w:r>
      <w:bookmarkEnd w:id="11"/>
    </w:p>
    <w:p w14:paraId="5E685E13"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14:paraId="64EDE5A1"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14:paraId="158F2C74"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14:paraId="30A92540"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6406CA2F"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3876748"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C9218D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7BCEAD83"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14:paraId="42E38582"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2D859D13"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79E7BB5D"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A0BDA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43C429AD"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14:paraId="577FA52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14:paraId="56F03BDC"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14:paraId="59354D9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6CEDD465"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7AFA1848"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67826A1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112C7F13"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14:paraId="7313AE67"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55168F97"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5D8F7C87"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64A93DBA"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14:paraId="4BB1FDF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0669783A"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17360E15"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0FC6FA46"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5F7BFD36"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32ADD9C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14:paraId="5288AD57"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14:paraId="606EBAB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2FE1610"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38A128E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14:paraId="19AAC52A"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475AAC4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C901FB1"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14:paraId="401CCBD4" w14:textId="77777777" w:rsidR="00774B2A" w:rsidRDefault="00774B2A">
      <w:pPr>
        <w:ind w:left="2880"/>
        <w:rPr>
          <w:rFonts w:ascii="Courier New" w:hAnsi="Courier New" w:cs="Courier New"/>
          <w:sz w:val="22"/>
          <w:szCs w:val="22"/>
          <w:lang w:val="en-US"/>
        </w:rPr>
      </w:pPr>
    </w:p>
    <w:p w14:paraId="2BC447AD"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14:paraId="23FE9283"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14:paraId="78477D2F"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14:paraId="699A6CDB"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644F0644"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46B05072"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14:paraId="750AF4E9"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40628422"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1E73DF00"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5E3EC3E3"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14:paraId="28EDC0D8"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440BEF1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18E03048"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14:paraId="6BA8F55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4BD94434" w14:textId="77777777" w:rsidR="00774B2A" w:rsidRDefault="00774B2A">
      <w:pPr>
        <w:rPr>
          <w:rFonts w:cs="Cambria"/>
          <w:sz w:val="22"/>
          <w:szCs w:val="22"/>
          <w:lang w:val="en-US"/>
        </w:rPr>
      </w:pPr>
    </w:p>
    <w:p w14:paraId="691A55E1" w14:textId="77777777" w:rsidR="00774B2A" w:rsidRDefault="00774B2A">
      <w:pPr>
        <w:ind w:left="720"/>
        <w:rPr>
          <w:rFonts w:cs="Cambria"/>
          <w:sz w:val="22"/>
          <w:szCs w:val="22"/>
          <w:lang w:val="en-US"/>
        </w:rPr>
      </w:pPr>
    </w:p>
    <w:p w14:paraId="325D9485" w14:textId="77777777" w:rsidR="00774B2A" w:rsidRDefault="00E90A43" w:rsidP="00D02ECE">
      <w:pPr>
        <w:pStyle w:val="Heading3"/>
        <w:rPr>
          <w:lang w:val="en-US"/>
        </w:rPr>
      </w:pPr>
      <w:bookmarkStart w:id="12" w:name="_Toc133475118"/>
      <w:r>
        <w:rPr>
          <w:lang w:val="en-US"/>
        </w:rPr>
        <w:t>5.3</w:t>
      </w:r>
      <w:r w:rsidR="00774B2A">
        <w:rPr>
          <w:lang w:val="en-US"/>
        </w:rPr>
        <w:t>.2</w:t>
      </w:r>
      <w:r w:rsidR="00774B2A">
        <w:rPr>
          <w:lang w:val="en-US"/>
        </w:rPr>
        <w:tab/>
        <w:t>Demonstration</w:t>
      </w:r>
      <w:bookmarkEnd w:id="12"/>
    </w:p>
    <w:p w14:paraId="4B178EDA" w14:textId="77777777" w:rsidR="00774B2A" w:rsidRDefault="00774B2A">
      <w:pPr>
        <w:ind w:left="720"/>
        <w:rPr>
          <w:rFonts w:ascii="Calibri" w:hAnsi="Calibri" w:cs="Calibri"/>
          <w:sz w:val="22"/>
          <w:szCs w:val="22"/>
          <w:lang w:val="en-US"/>
        </w:rPr>
      </w:pPr>
    </w:p>
    <w:p w14:paraId="61D0278C"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98A045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0ED57FAF"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2F901CA4"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46A77EAB"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22B33DB7"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515355EB" w14:textId="77777777" w:rsidR="00774B2A" w:rsidRDefault="00251D02" w:rsidP="003B7628">
      <w:pPr>
        <w:pStyle w:val="Heading2"/>
        <w:rPr>
          <w:lang w:val="en-US"/>
        </w:rPr>
      </w:pPr>
      <w:bookmarkStart w:id="13" w:name="_Toc133475119"/>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14:paraId="0513FA4E" w14:textId="77777777"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14:paraId="6A764552"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564E437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137EFC8F"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14:paraId="09ABA2A4" w14:textId="77777777" w:rsidR="00774B2A" w:rsidRDefault="00774B2A">
      <w:pPr>
        <w:rPr>
          <w:rFonts w:ascii="Calibri" w:hAnsi="Calibri" w:cs="Calibri"/>
          <w:sz w:val="22"/>
          <w:szCs w:val="22"/>
          <w:lang w:val="en-US"/>
        </w:rPr>
      </w:pPr>
    </w:p>
    <w:p w14:paraId="188B12E5"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2A60A034" w14:textId="77777777" w:rsidR="00774B2A" w:rsidRDefault="00774B2A" w:rsidP="003B7628">
      <w:pPr>
        <w:pStyle w:val="Heading3"/>
        <w:rPr>
          <w:lang w:val="en-US"/>
        </w:rPr>
      </w:pPr>
      <w:bookmarkStart w:id="14" w:name="_Toc133475120"/>
      <w:r>
        <w:rPr>
          <w:lang w:val="en-US"/>
        </w:rPr>
        <w:t>5.</w:t>
      </w:r>
      <w:r w:rsidR="003B7628">
        <w:rPr>
          <w:lang w:val="en-US"/>
        </w:rPr>
        <w:t>4.1</w:t>
      </w:r>
      <w:r>
        <w:rPr>
          <w:lang w:val="en-US"/>
        </w:rPr>
        <w:tab/>
        <w:t>Using the “default” attribute</w:t>
      </w:r>
      <w:bookmarkEnd w:id="14"/>
    </w:p>
    <w:p w14:paraId="57EEA988" w14:textId="77777777" w:rsidR="00774B2A" w:rsidRDefault="00774B2A">
      <w:pPr>
        <w:rPr>
          <w:rFonts w:ascii="Calibri" w:hAnsi="Calibri" w:cs="Calibri"/>
          <w:sz w:val="22"/>
          <w:szCs w:val="22"/>
          <w:lang w:val="en-US"/>
        </w:rPr>
      </w:pPr>
    </w:p>
    <w:p w14:paraId="79EA9A8C"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3837EC63"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547471CC"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23E852A"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03875EE0" w14:textId="77777777" w:rsidR="00774B2A" w:rsidRDefault="00774B2A">
      <w:pPr>
        <w:rPr>
          <w:rFonts w:ascii="Calibri" w:hAnsi="Calibri" w:cs="Calibri"/>
          <w:sz w:val="22"/>
          <w:szCs w:val="22"/>
          <w:lang w:val="en-US"/>
        </w:rPr>
      </w:pPr>
    </w:p>
    <w:p w14:paraId="7B4F56D7" w14:textId="77777777" w:rsidR="00774B2A" w:rsidRDefault="00774B2A" w:rsidP="003B7628">
      <w:pPr>
        <w:pStyle w:val="Heading3"/>
        <w:rPr>
          <w:lang w:val="en-US"/>
        </w:rPr>
      </w:pPr>
      <w:bookmarkStart w:id="15" w:name="_Toc133475121"/>
      <w:r>
        <w:rPr>
          <w:lang w:val="en-US"/>
        </w:rPr>
        <w:t>5.</w:t>
      </w:r>
      <w:r w:rsidR="003B7628">
        <w:rPr>
          <w:lang w:val="en-US"/>
        </w:rPr>
        <w:t>4.2</w:t>
      </w:r>
      <w:r>
        <w:rPr>
          <w:lang w:val="en-US"/>
        </w:rPr>
        <w:tab/>
        <w:t>Using the “idpSelectionUrl” attribute</w:t>
      </w:r>
      <w:bookmarkEnd w:id="15"/>
    </w:p>
    <w:p w14:paraId="2DC38166" w14:textId="77777777" w:rsidR="00774B2A" w:rsidRDefault="00774B2A">
      <w:pPr>
        <w:rPr>
          <w:rFonts w:cs="Cambria"/>
          <w:lang w:val="en-US"/>
        </w:rPr>
      </w:pPr>
    </w:p>
    <w:p w14:paraId="4047F34E"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234DDB98"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7CEE0B0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14:paraId="532A8102"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20A405AA"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4F7A1FBA"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1B1FFBAA" w14:textId="77777777" w:rsidR="00774B2A" w:rsidRDefault="00774B2A">
      <w:pPr>
        <w:rPr>
          <w:rFonts w:ascii="Calibri" w:hAnsi="Calibri" w:cs="Calibri"/>
          <w:sz w:val="22"/>
          <w:szCs w:val="22"/>
          <w:lang w:val="en-US"/>
        </w:rPr>
      </w:pPr>
    </w:p>
    <w:p w14:paraId="35065B1C" w14:textId="77777777" w:rsidR="00774B2A" w:rsidRDefault="00774B2A" w:rsidP="003B7628">
      <w:pPr>
        <w:pStyle w:val="Heading3"/>
        <w:rPr>
          <w:lang w:val="en-US"/>
        </w:rPr>
      </w:pPr>
      <w:bookmarkStart w:id="16" w:name="_Toc133475122"/>
      <w:r>
        <w:rPr>
          <w:lang w:val="en-US"/>
        </w:rPr>
        <w:t>5.</w:t>
      </w:r>
      <w:r w:rsidR="003B7628">
        <w:rPr>
          <w:lang w:val="en-US"/>
        </w:rPr>
        <w:t>4.3</w:t>
      </w:r>
      <w:r>
        <w:rPr>
          <w:lang w:val="en-US"/>
        </w:rPr>
        <w:tab/>
        <w:t>Using the IDPSelectionEvent</w:t>
      </w:r>
      <w:bookmarkEnd w:id="16"/>
    </w:p>
    <w:p w14:paraId="4FE21D68" w14:textId="77777777" w:rsidR="00774B2A" w:rsidRDefault="00774B2A">
      <w:pPr>
        <w:rPr>
          <w:rFonts w:cs="Cambria"/>
          <w:lang w:val="en-US"/>
        </w:rPr>
      </w:pPr>
    </w:p>
    <w:p w14:paraId="308F0FA0"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7B5735BA" w14:textId="77777777" w:rsidR="00774B2A" w:rsidRDefault="00774B2A">
      <w:pPr>
        <w:rPr>
          <w:rFonts w:ascii="Calibri" w:hAnsi="Calibri" w:cs="Calibri"/>
          <w:lang w:val="en-US"/>
        </w:rPr>
      </w:pPr>
    </w:p>
    <w:p w14:paraId="5BB52125"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EC57CF4"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14:paraId="095787CB"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7E01207A"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14:paraId="0C47EF32"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3EB002D8"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69DC5C"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55375843" w14:textId="77777777" w:rsidR="00774B2A" w:rsidRDefault="00774B2A">
      <w:pPr>
        <w:rPr>
          <w:rFonts w:cs="Cambria"/>
          <w:lang w:val="en-US"/>
        </w:rPr>
      </w:pPr>
      <w:r>
        <w:rPr>
          <w:rFonts w:cs="Cambria"/>
          <w:lang w:val="en-US"/>
        </w:rPr>
        <w:br w:type="page"/>
      </w:r>
    </w:p>
    <w:p w14:paraId="4741EDF0" w14:textId="77777777" w:rsidR="00774B2A" w:rsidRDefault="00774B2A" w:rsidP="003B7628">
      <w:pPr>
        <w:pStyle w:val="Heading1"/>
        <w:rPr>
          <w:lang w:val="en-US"/>
        </w:rPr>
      </w:pPr>
      <w:bookmarkStart w:id="17" w:name="_Toc133475123"/>
      <w:r>
        <w:rPr>
          <w:lang w:val="en-US"/>
        </w:rPr>
        <w:lastRenderedPageBreak/>
        <w:t>6</w:t>
      </w:r>
      <w:r>
        <w:rPr>
          <w:lang w:val="en-US"/>
        </w:rPr>
        <w:tab/>
        <w:t xml:space="preserve">Using the </w:t>
      </w:r>
      <w:r w:rsidRPr="00E623D9">
        <w:rPr>
          <w:lang w:val="en-US"/>
        </w:rPr>
        <w:t>framework</w:t>
      </w:r>
      <w:bookmarkEnd w:id="17"/>
      <w:r>
        <w:rPr>
          <w:lang w:val="en-US"/>
        </w:rPr>
        <w:t xml:space="preserve"> </w:t>
      </w:r>
    </w:p>
    <w:p w14:paraId="4751EF3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2D52374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462001D3" w14:textId="77777777" w:rsidR="00774B2A" w:rsidRDefault="00774B2A" w:rsidP="003B7628">
      <w:pPr>
        <w:pStyle w:val="Heading2"/>
        <w:rPr>
          <w:lang w:val="en-US"/>
        </w:rPr>
      </w:pPr>
      <w:bookmarkStart w:id="18" w:name="_Toc133475124"/>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14:paraId="54F2E3B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05173BE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6760CA0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07335D97"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14:paraId="589A24AC"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2C7DCAE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0DCDEE5"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645FEA2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4EA5E66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4D84E545"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7E5C587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14:paraId="37BAA34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14:paraId="0E1595CF"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D20EB95"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2FA949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14:paraId="02240AA7"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BB9645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524A1B05"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7FFB6402"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A388EB8"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16C81B9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15D61A50"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51BC2EFA"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3B630456"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0AA371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7D0FB9F4"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5F5DAE9D"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14:paraId="2800A94F"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14:paraId="3C6C013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167823D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043FDC"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30129059" w14:textId="77777777" w:rsidR="00774B2A" w:rsidRDefault="00774B2A" w:rsidP="003B7628">
      <w:pPr>
        <w:pStyle w:val="Heading2"/>
        <w:rPr>
          <w:lang w:val="en-US"/>
        </w:rPr>
      </w:pPr>
      <w:bookmarkStart w:id="19" w:name="_Toc133475125"/>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19"/>
    </w:p>
    <w:p w14:paraId="53386D5D"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6C86A1E"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419BD8DD"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14:paraId="12DB7991"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08D37D01" w14:textId="77777777" w:rsidR="00774B2A" w:rsidRDefault="00774B2A" w:rsidP="003B7628">
      <w:pPr>
        <w:pStyle w:val="Heading2"/>
        <w:rPr>
          <w:lang w:val="en-US"/>
        </w:rPr>
      </w:pPr>
      <w:bookmarkStart w:id="20" w:name="_Toc133475126"/>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14:paraId="346F5439"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14:paraId="2DFEE5C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26C1B951"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70EF30D7"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23318ED6"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14:paraId="3F415C6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498342F2" w14:textId="77777777" w:rsidR="00774B2A" w:rsidRDefault="00774B2A">
      <w:pPr>
        <w:spacing w:after="200" w:line="276" w:lineRule="auto"/>
        <w:rPr>
          <w:rFonts w:ascii="Calibri" w:hAnsi="Calibri" w:cs="Calibri"/>
          <w:sz w:val="22"/>
          <w:szCs w:val="22"/>
          <w:lang w:val="en-US"/>
        </w:rPr>
      </w:pPr>
    </w:p>
    <w:p w14:paraId="4BAC22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25A4C6F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D70C552" w14:textId="77777777" w:rsidR="00774B2A" w:rsidRPr="00E623D9" w:rsidRDefault="00774B2A" w:rsidP="003B7628">
      <w:pPr>
        <w:pStyle w:val="Heading1"/>
        <w:rPr>
          <w:lang w:val="en-US"/>
        </w:rPr>
      </w:pPr>
      <w:bookmarkStart w:id="21" w:name="_Toc133475127"/>
      <w:r>
        <w:rPr>
          <w:lang w:val="en-US"/>
        </w:rPr>
        <w:lastRenderedPageBreak/>
        <w:t>7</w:t>
      </w:r>
      <w:r>
        <w:rPr>
          <w:lang w:val="en-US"/>
        </w:rPr>
        <w:tab/>
        <w:t>Components</w:t>
      </w:r>
      <w:bookmarkEnd w:id="21"/>
    </w:p>
    <w:p w14:paraId="2A4EB65A" w14:textId="77777777" w:rsidR="00774B2A" w:rsidRDefault="00774B2A">
      <w:pPr>
        <w:rPr>
          <w:rFonts w:cs="Cambria"/>
          <w:lang w:val="en-US"/>
        </w:rPr>
      </w:pPr>
    </w:p>
    <w:p w14:paraId="28B6733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7A6DBFC4" w14:textId="77777777" w:rsidR="00774B2A" w:rsidRDefault="00774B2A" w:rsidP="003B7628">
      <w:pPr>
        <w:pStyle w:val="Heading2"/>
        <w:rPr>
          <w:lang w:val="en-US"/>
        </w:rPr>
      </w:pPr>
      <w:bookmarkStart w:id="22" w:name="_Toc133475128"/>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14:paraId="5F62BF68"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6A55E6B3" w14:textId="77777777" w:rsidR="00774B2A" w:rsidRDefault="00774B2A" w:rsidP="003B7628">
      <w:pPr>
        <w:pStyle w:val="Heading2"/>
        <w:rPr>
          <w:lang w:val="en-US"/>
        </w:rPr>
      </w:pPr>
      <w:bookmarkStart w:id="23" w:name="_Toc133475129"/>
      <w:r>
        <w:rPr>
          <w:color w:val="548DD4"/>
          <w:sz w:val="22"/>
          <w:szCs w:val="22"/>
          <w:lang w:val="en-US"/>
        </w:rPr>
        <w:t>7.2</w:t>
      </w:r>
      <w:r>
        <w:rPr>
          <w:color w:val="548DD4"/>
          <w:sz w:val="22"/>
          <w:szCs w:val="22"/>
          <w:lang w:val="en-US"/>
        </w:rPr>
        <w:tab/>
      </w:r>
      <w:r>
        <w:rPr>
          <w:lang w:val="en-US"/>
        </w:rPr>
        <w:t>Demonstration identity provider</w:t>
      </w:r>
      <w:bookmarkEnd w:id="23"/>
    </w:p>
    <w:p w14:paraId="7C804CC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610E296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7757871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73E7924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15E32B0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46F64372"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7086441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69EEA109"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02A4B42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03A02CD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2E5D4F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14:paraId="36278E1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2682E3C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66A371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14:paraId="33D064B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14:paraId="5CB4A7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1999560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A871F7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CCF03E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CD58F6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7EC58F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11E963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D75673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C057B6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95BFC44"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8E996D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444CA3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4B2F0693"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661C052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BFD80A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73D735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B7DAC6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F4D1F8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CBE510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5C37907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5AAD5F0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48233B73"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14:paraId="0AAC958E" w14:textId="77777777" w:rsidR="00774B2A" w:rsidRDefault="00774B2A" w:rsidP="003B7628">
      <w:pPr>
        <w:pStyle w:val="Heading1"/>
        <w:rPr>
          <w:lang w:val="en-US"/>
        </w:rPr>
      </w:pPr>
      <w:bookmarkStart w:id="24" w:name="_Toc133475130"/>
      <w:r>
        <w:rPr>
          <w:lang w:val="en-US"/>
        </w:rPr>
        <w:lastRenderedPageBreak/>
        <w:t>8</w:t>
      </w:r>
      <w:r>
        <w:rPr>
          <w:lang w:val="en-US"/>
        </w:rPr>
        <w:tab/>
      </w:r>
      <w:r w:rsidRPr="00E623D9">
        <w:rPr>
          <w:lang w:val="en-US"/>
        </w:rPr>
        <w:t>Certificate</w:t>
      </w:r>
      <w:r>
        <w:rPr>
          <w:lang w:val="en-US"/>
        </w:rPr>
        <w:t xml:space="preserve"> management</w:t>
      </w:r>
      <w:bookmarkEnd w:id="24"/>
    </w:p>
    <w:p w14:paraId="19F215D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14:paraId="773CCE3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72C01082"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14:paraId="4D46473B" w14:textId="77777777" w:rsidR="00774B2A" w:rsidRDefault="00774B2A" w:rsidP="003B7628">
      <w:pPr>
        <w:pStyle w:val="Heading1"/>
        <w:rPr>
          <w:lang w:val="en-US"/>
        </w:rPr>
      </w:pPr>
      <w:bookmarkStart w:id="25" w:name="_Toc133475131"/>
      <w:r>
        <w:rPr>
          <w:lang w:val="en-US"/>
        </w:rPr>
        <w:t>9</w:t>
      </w:r>
      <w:r>
        <w:rPr>
          <w:lang w:val="en-US"/>
        </w:rPr>
        <w:tab/>
      </w:r>
      <w:r w:rsidRPr="00E623D9">
        <w:rPr>
          <w:lang w:val="en-US"/>
        </w:rPr>
        <w:t>Configuration</w:t>
      </w:r>
      <w:r>
        <w:rPr>
          <w:lang w:val="en-US"/>
        </w:rPr>
        <w:t xml:space="preserve"> reference</w:t>
      </w:r>
      <w:bookmarkEnd w:id="25"/>
    </w:p>
    <w:p w14:paraId="1C2793F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3563B23C" w14:textId="77777777" w:rsidR="00774B2A" w:rsidRDefault="00774B2A" w:rsidP="003B7628">
      <w:pPr>
        <w:pStyle w:val="Heading2"/>
        <w:rPr>
          <w:lang w:val="en-US"/>
        </w:rPr>
      </w:pPr>
      <w:bookmarkStart w:id="26" w:name="_Toc133475132"/>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14:paraId="4CB983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14:paraId="03EE590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58E06CD9" w14:textId="77777777">
        <w:tc>
          <w:tcPr>
            <w:tcW w:w="2065" w:type="dxa"/>
            <w:tcBorders>
              <w:top w:val="single" w:sz="4" w:space="0" w:color="000000"/>
              <w:bottom w:val="single" w:sz="4" w:space="0" w:color="000000"/>
              <w:right w:val="single" w:sz="4" w:space="0" w:color="000000"/>
            </w:tcBorders>
          </w:tcPr>
          <w:p w14:paraId="69DAC672"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08FC0040" w14:textId="77777777"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14:paraId="46A23BE4" w14:textId="77777777"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7117E2" w14:paraId="75CFFBB9" w14:textId="77777777">
        <w:tc>
          <w:tcPr>
            <w:tcW w:w="2065" w:type="dxa"/>
            <w:tcBorders>
              <w:top w:val="single" w:sz="4" w:space="0" w:color="000000"/>
              <w:bottom w:val="single" w:sz="4" w:space="0" w:color="000000"/>
              <w:right w:val="single" w:sz="4" w:space="0" w:color="000000"/>
            </w:tcBorders>
          </w:tcPr>
          <w:p w14:paraId="34BCA490" w14:textId="77777777"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14:paraId="4401F916"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1ABD937E"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46F8D5D4" w14:textId="77777777" w:rsidR="00774B2A" w:rsidRDefault="00774B2A" w:rsidP="003B7628">
      <w:pPr>
        <w:pStyle w:val="Heading3"/>
        <w:rPr>
          <w:lang w:val="en-US"/>
        </w:rPr>
      </w:pPr>
      <w:bookmarkStart w:id="27" w:name="_Toc133475133"/>
      <w:r>
        <w:rPr>
          <w:lang w:val="en-US"/>
        </w:rPr>
        <w:t>9.1.1</w:t>
      </w:r>
      <w:r>
        <w:rPr>
          <w:lang w:val="en-US"/>
        </w:rPr>
        <w:tab/>
        <w:t>&lt;</w:t>
      </w:r>
      <w:r w:rsidRPr="00E623D9">
        <w:rPr>
          <w:lang w:val="en-US"/>
        </w:rPr>
        <w:t>SigningCertificate</w:t>
      </w:r>
      <w:r>
        <w:rPr>
          <w:lang w:val="en-US"/>
        </w:rPr>
        <w:t>&gt;</w:t>
      </w:r>
      <w:bookmarkEnd w:id="27"/>
    </w:p>
    <w:p w14:paraId="532FF5F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7117E2" w14:paraId="606920A7" w14:textId="77777777">
        <w:tc>
          <w:tcPr>
            <w:tcW w:w="2065" w:type="dxa"/>
            <w:tcBorders>
              <w:top w:val="single" w:sz="4" w:space="0" w:color="000000"/>
              <w:bottom w:val="single" w:sz="4" w:space="0" w:color="000000"/>
              <w:right w:val="single" w:sz="4" w:space="0" w:color="000000"/>
            </w:tcBorders>
          </w:tcPr>
          <w:p w14:paraId="71FBD74C" w14:textId="77777777"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14:paraId="657F854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14:paraId="6827F82F"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7117E2" w14:paraId="4FE06CE4" w14:textId="77777777">
        <w:tc>
          <w:tcPr>
            <w:tcW w:w="2065" w:type="dxa"/>
            <w:tcBorders>
              <w:top w:val="single" w:sz="4" w:space="0" w:color="000000"/>
              <w:bottom w:val="single" w:sz="4" w:space="0" w:color="000000"/>
              <w:right w:val="single" w:sz="4" w:space="0" w:color="000000"/>
            </w:tcBorders>
          </w:tcPr>
          <w:p w14:paraId="3C1690FE" w14:textId="77777777" w:rsidR="00774B2A" w:rsidRDefault="00774B2A">
            <w:pPr>
              <w:rPr>
                <w:rFonts w:ascii="Courier New" w:hAnsi="Courier New" w:cs="Courier New"/>
              </w:rPr>
            </w:pPr>
            <w:r>
              <w:rPr>
                <w:rFonts w:ascii="Courier New" w:hAnsi="Courier New" w:cs="Courier New"/>
                <w:sz w:val="22"/>
                <w:szCs w:val="22"/>
              </w:rPr>
              <w:lastRenderedPageBreak/>
              <w:t>findValue</w:t>
            </w:r>
          </w:p>
        </w:tc>
        <w:tc>
          <w:tcPr>
            <w:tcW w:w="7643" w:type="dxa"/>
            <w:tcBorders>
              <w:top w:val="single" w:sz="4" w:space="0" w:color="000000"/>
              <w:left w:val="single" w:sz="4" w:space="0" w:color="000000"/>
              <w:bottom w:val="single" w:sz="4" w:space="0" w:color="000000"/>
            </w:tcBorders>
          </w:tcPr>
          <w:p w14:paraId="48C5307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7117E2" w14:paraId="16CDE4DA" w14:textId="77777777">
        <w:tc>
          <w:tcPr>
            <w:tcW w:w="2065" w:type="dxa"/>
            <w:tcBorders>
              <w:top w:val="single" w:sz="4" w:space="0" w:color="000000"/>
              <w:bottom w:val="single" w:sz="4" w:space="0" w:color="000000"/>
              <w:right w:val="single" w:sz="4" w:space="0" w:color="000000"/>
            </w:tcBorders>
          </w:tcPr>
          <w:p w14:paraId="6FBE3ABF"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6FE09C02"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7117E2" w14:paraId="01397BF4" w14:textId="77777777">
        <w:tc>
          <w:tcPr>
            <w:tcW w:w="2065" w:type="dxa"/>
            <w:tcBorders>
              <w:top w:val="single" w:sz="4" w:space="0" w:color="000000"/>
              <w:bottom w:val="single" w:sz="4" w:space="0" w:color="000000"/>
              <w:right w:val="single" w:sz="4" w:space="0" w:color="000000"/>
            </w:tcBorders>
          </w:tcPr>
          <w:p w14:paraId="73D136DD"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C32BAEA"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14:paraId="311D7CE8" w14:textId="77777777">
        <w:tc>
          <w:tcPr>
            <w:tcW w:w="2065" w:type="dxa"/>
            <w:tcBorders>
              <w:top w:val="single" w:sz="4" w:space="0" w:color="000000"/>
              <w:bottom w:val="single" w:sz="4" w:space="0" w:color="000000"/>
              <w:right w:val="single" w:sz="4" w:space="0" w:color="000000"/>
            </w:tcBorders>
          </w:tcPr>
          <w:p w14:paraId="1554E40F"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74BDD190"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534DAE9D" w14:textId="77777777" w:rsidR="00774B2A" w:rsidRDefault="00774B2A">
      <w:pPr>
        <w:spacing w:after="200" w:line="276" w:lineRule="auto"/>
        <w:rPr>
          <w:rFonts w:ascii="Calibri" w:hAnsi="Calibri" w:cs="Calibri"/>
          <w:sz w:val="22"/>
          <w:szCs w:val="22"/>
          <w:lang w:val="en-US"/>
        </w:rPr>
      </w:pPr>
    </w:p>
    <w:p w14:paraId="6630B1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7509D3A7" w14:textId="77777777" w:rsidR="00774B2A" w:rsidRDefault="00774B2A" w:rsidP="003B7628">
      <w:pPr>
        <w:pStyle w:val="Heading3"/>
        <w:rPr>
          <w:lang w:val="en-US"/>
        </w:rPr>
      </w:pPr>
      <w:bookmarkStart w:id="28" w:name="_Toc133475134"/>
      <w:r>
        <w:rPr>
          <w:lang w:val="en-US"/>
        </w:rPr>
        <w:t>9.1.2</w:t>
      </w:r>
      <w:r>
        <w:rPr>
          <w:lang w:val="en-US"/>
        </w:rPr>
        <w:tab/>
        <w:t>&lt;AllowedAudienceUris&gt;</w:t>
      </w:r>
      <w:bookmarkEnd w:id="28"/>
    </w:p>
    <w:p w14:paraId="15099260"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2B412526"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7D3AE616" w14:textId="77777777" w:rsidR="00774B2A" w:rsidRDefault="00774B2A" w:rsidP="003B7628">
      <w:pPr>
        <w:pStyle w:val="Heading3"/>
        <w:rPr>
          <w:lang w:val="en-US"/>
        </w:rPr>
      </w:pPr>
      <w:bookmarkStart w:id="29" w:name="_Toc133475135"/>
      <w:r>
        <w:rPr>
          <w:lang w:val="en-US"/>
        </w:rPr>
        <w:lastRenderedPageBreak/>
        <w:t>9.1.3</w:t>
      </w:r>
      <w:r>
        <w:rPr>
          <w:lang w:val="en-US"/>
        </w:rPr>
        <w:tab/>
        <w:t>&lt;</w:t>
      </w:r>
      <w:r w:rsidRPr="00E623D9">
        <w:rPr>
          <w:lang w:val="en-US"/>
        </w:rPr>
        <w:t>Actions</w:t>
      </w:r>
      <w:r>
        <w:rPr>
          <w:lang w:val="en-US"/>
        </w:rPr>
        <w:t>&gt;</w:t>
      </w:r>
      <w:bookmarkEnd w:id="29"/>
    </w:p>
    <w:p w14:paraId="5799DE8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14:paraId="44FB3A69"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74FCA5A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1B6C243B"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1EB6AB33"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60D28D1B"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087C2CE3" w14:textId="77777777" w:rsidR="00774B2A" w:rsidRDefault="00774B2A">
      <w:pPr>
        <w:rPr>
          <w:rFonts w:ascii="Courier New" w:hAnsi="Courier New" w:cs="Courier New"/>
          <w:color w:val="0000FF"/>
          <w:sz w:val="16"/>
          <w:szCs w:val="16"/>
          <w:lang w:val="en-US"/>
        </w:rPr>
      </w:pPr>
    </w:p>
    <w:p w14:paraId="1ED2BF68"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14:paraId="1605C2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6010B5D"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14:paraId="211DF655" w14:textId="77777777" w:rsidR="00774B2A" w:rsidRDefault="00774B2A">
      <w:pPr>
        <w:ind w:left="720" w:hanging="360"/>
        <w:rPr>
          <w:rFonts w:ascii="Courier New" w:hAnsi="Courier New" w:cs="Courier New"/>
          <w:sz w:val="20"/>
          <w:szCs w:val="20"/>
          <w:lang w:val="en-US"/>
        </w:rPr>
      </w:pPr>
    </w:p>
    <w:p w14:paraId="157FE4FC" w14:textId="77777777" w:rsidR="00774B2A" w:rsidRDefault="00774B2A" w:rsidP="003B7628">
      <w:pPr>
        <w:pStyle w:val="Heading3"/>
        <w:rPr>
          <w:lang w:val="en-US"/>
        </w:rPr>
      </w:pPr>
      <w:bookmarkStart w:id="30" w:name="_Toc133475136"/>
      <w:r>
        <w:rPr>
          <w:lang w:val="en-US"/>
        </w:rPr>
        <w:t>9.1.4</w:t>
      </w:r>
      <w:r>
        <w:rPr>
          <w:lang w:val="en-US"/>
        </w:rPr>
        <w:tab/>
        <w:t>&lt;</w:t>
      </w:r>
      <w:r w:rsidRPr="00E623D9">
        <w:rPr>
          <w:lang w:val="en-US"/>
        </w:rPr>
        <w:t>SessionTimeout</w:t>
      </w:r>
      <w:r>
        <w:rPr>
          <w:lang w:val="en-US"/>
        </w:rPr>
        <w:t>&gt;</w:t>
      </w:r>
      <w:bookmarkEnd w:id="30"/>
    </w:p>
    <w:p w14:paraId="668063AC"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14:paraId="667CAC4D" w14:textId="77777777" w:rsidR="006D48D0" w:rsidRDefault="006D48D0" w:rsidP="003B7628">
      <w:pPr>
        <w:pStyle w:val="Heading3"/>
        <w:rPr>
          <w:lang w:val="en-US"/>
        </w:rPr>
      </w:pPr>
      <w:bookmarkStart w:id="31" w:name="_Toc133475137"/>
      <w:r>
        <w:rPr>
          <w:lang w:val="en-US"/>
        </w:rPr>
        <w:t>9.1.5</w:t>
      </w:r>
      <w:r>
        <w:rPr>
          <w:lang w:val="en-US"/>
        </w:rPr>
        <w:tab/>
        <w:t>&lt;</w:t>
      </w:r>
      <w:r w:rsidRPr="00E623D9">
        <w:rPr>
          <w:lang w:val="en-US"/>
        </w:rPr>
        <w:t>PreventOpenRedirectAttack</w:t>
      </w:r>
      <w:r>
        <w:rPr>
          <w:lang w:val="en-US"/>
        </w:rPr>
        <w:t>&gt;</w:t>
      </w:r>
      <w:bookmarkEnd w:id="31"/>
    </w:p>
    <w:p w14:paraId="57EAF89D"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6C50756D" w14:textId="77777777" w:rsidR="006B6E79" w:rsidRPr="006A4953" w:rsidRDefault="006B6E79" w:rsidP="003B7628">
      <w:pPr>
        <w:pStyle w:val="Heading3"/>
        <w:rPr>
          <w:lang w:val="en-US"/>
        </w:rPr>
      </w:pPr>
      <w:bookmarkStart w:id="32" w:name="_Toc133475138"/>
      <w:r w:rsidRPr="006A4953">
        <w:rPr>
          <w:lang w:val="en-US"/>
        </w:rPr>
        <w:t>9.1.</w:t>
      </w:r>
      <w:r w:rsidR="003B7628">
        <w:rPr>
          <w:lang w:val="en-US"/>
        </w:rPr>
        <w:t>6</w:t>
      </w:r>
      <w:r w:rsidRPr="006A4953">
        <w:rPr>
          <w:lang w:val="en-US"/>
        </w:rPr>
        <w:t xml:space="preserve"> &lt;SessionCookieName&gt;</w:t>
      </w:r>
      <w:bookmarkEnd w:id="32"/>
    </w:p>
    <w:p w14:paraId="65B5C0FE"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14:paraId="08B9CDC8" w14:textId="77777777" w:rsidR="00BB5C2F" w:rsidRPr="006A4953" w:rsidRDefault="00BB5C2F" w:rsidP="00BB5C2F">
      <w:pPr>
        <w:pStyle w:val="Heading3"/>
        <w:rPr>
          <w:lang w:val="en-US"/>
        </w:rPr>
      </w:pPr>
      <w:bookmarkStart w:id="33" w:name="_Toc133475139"/>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3"/>
    </w:p>
    <w:p w14:paraId="5B182EA6"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49C26A99" w14:textId="77777777" w:rsidR="006B6E79" w:rsidRPr="006B6E79" w:rsidRDefault="006B6E79" w:rsidP="006B6E79">
      <w:pPr>
        <w:pStyle w:val="Heading5"/>
        <w:rPr>
          <w:lang w:val="en-US"/>
        </w:rPr>
      </w:pPr>
    </w:p>
    <w:p w14:paraId="428056AF" w14:textId="77777777" w:rsidR="00774B2A" w:rsidRDefault="00774B2A" w:rsidP="003B7628">
      <w:pPr>
        <w:pStyle w:val="Heading2"/>
        <w:rPr>
          <w:rFonts w:ascii="Courier New" w:hAnsi="Courier New" w:cs="Courier New"/>
          <w:color w:val="0000FF"/>
          <w:sz w:val="16"/>
          <w:szCs w:val="16"/>
          <w:lang w:val="en-US"/>
        </w:rPr>
      </w:pPr>
      <w:bookmarkStart w:id="34" w:name="_Toc133475140"/>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14:paraId="508A4F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65062551" w14:textId="77777777" w:rsidR="00774B2A" w:rsidRDefault="00774B2A" w:rsidP="003B7628">
      <w:pPr>
        <w:pStyle w:val="Heading3"/>
        <w:rPr>
          <w:lang w:val="en-US"/>
        </w:rPr>
      </w:pPr>
      <w:bookmarkStart w:id="35" w:name="_Toc133475141"/>
      <w:r>
        <w:rPr>
          <w:lang w:val="en-US"/>
        </w:rPr>
        <w:t>9.2.1</w:t>
      </w:r>
      <w:r>
        <w:rPr>
          <w:lang w:val="en-US"/>
        </w:rPr>
        <w:tab/>
        <w:t>&lt;</w:t>
      </w:r>
      <w:r w:rsidRPr="00E623D9">
        <w:rPr>
          <w:lang w:val="en-US"/>
        </w:rPr>
        <w:t>ShowError</w:t>
      </w:r>
      <w:r>
        <w:rPr>
          <w:lang w:val="en-US"/>
        </w:rPr>
        <w:t>&gt;</w:t>
      </w:r>
      <w:bookmarkEnd w:id="35"/>
    </w:p>
    <w:p w14:paraId="37D27E9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14:paraId="214F9C2F"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0627806F"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14:paraId="3476CF22" w14:textId="77777777" w:rsidR="00774B2A" w:rsidRDefault="00774B2A" w:rsidP="003B7628">
      <w:pPr>
        <w:pStyle w:val="Heading3"/>
        <w:rPr>
          <w:lang w:val="en-US"/>
        </w:rPr>
      </w:pPr>
      <w:bookmarkStart w:id="36" w:name="_Toc133475142"/>
      <w:r>
        <w:rPr>
          <w:lang w:val="en-US"/>
        </w:rPr>
        <w:t>9.2.2</w:t>
      </w:r>
      <w:r>
        <w:rPr>
          <w:lang w:val="en-US"/>
        </w:rPr>
        <w:tab/>
        <w:t>&lt;ServiceProvider&gt;</w:t>
      </w:r>
      <w:bookmarkEnd w:id="36"/>
    </w:p>
    <w:p w14:paraId="4CF516A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61F6AE8E" w14:textId="77777777">
        <w:tc>
          <w:tcPr>
            <w:tcW w:w="9576" w:type="dxa"/>
            <w:gridSpan w:val="2"/>
            <w:tcBorders>
              <w:top w:val="single" w:sz="4" w:space="0" w:color="000000"/>
              <w:bottom w:val="single" w:sz="4" w:space="0" w:color="000000"/>
            </w:tcBorders>
            <w:shd w:val="clear" w:color="auto" w:fill="D9D9D9"/>
          </w:tcPr>
          <w:p w14:paraId="7172F38F"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CB51568" w14:textId="77777777">
        <w:tc>
          <w:tcPr>
            <w:tcW w:w="1188" w:type="dxa"/>
            <w:tcBorders>
              <w:top w:val="single" w:sz="4" w:space="0" w:color="000000"/>
              <w:bottom w:val="single" w:sz="4" w:space="0" w:color="000000"/>
              <w:right w:val="single" w:sz="4" w:space="0" w:color="000000"/>
            </w:tcBorders>
          </w:tcPr>
          <w:p w14:paraId="4F93764B"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672E0CFC"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5AA19E71" w14:textId="77777777">
        <w:tc>
          <w:tcPr>
            <w:tcW w:w="1188" w:type="dxa"/>
            <w:tcBorders>
              <w:top w:val="single" w:sz="4" w:space="0" w:color="000000"/>
              <w:bottom w:val="single" w:sz="4" w:space="0" w:color="000000"/>
              <w:right w:val="single" w:sz="4" w:space="0" w:color="000000"/>
            </w:tcBorders>
          </w:tcPr>
          <w:p w14:paraId="7A032C44"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66C625B6"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5484167" w14:textId="77777777" w:rsidR="00774B2A" w:rsidRDefault="00774B2A">
      <w:pPr>
        <w:spacing w:after="200" w:line="276" w:lineRule="auto"/>
        <w:rPr>
          <w:rFonts w:ascii="Calibri" w:hAnsi="Calibri" w:cs="Calibri"/>
          <w:sz w:val="22"/>
          <w:szCs w:val="22"/>
          <w:lang w:val="en-US"/>
        </w:rPr>
      </w:pPr>
    </w:p>
    <w:p w14:paraId="4001B2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ED01EFC" w14:textId="77777777">
        <w:tc>
          <w:tcPr>
            <w:tcW w:w="1728" w:type="dxa"/>
            <w:tcBorders>
              <w:top w:val="single" w:sz="4" w:space="0" w:color="000000"/>
              <w:bottom w:val="single" w:sz="4" w:space="0" w:color="000000"/>
              <w:right w:val="single" w:sz="4" w:space="0" w:color="000000"/>
            </w:tcBorders>
            <w:shd w:val="clear" w:color="auto" w:fill="D9D9D9"/>
          </w:tcPr>
          <w:p w14:paraId="1C2BDCE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9C5A823"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7117E2" w14:paraId="71743A1D" w14:textId="77777777">
        <w:tc>
          <w:tcPr>
            <w:tcW w:w="1728" w:type="dxa"/>
            <w:tcBorders>
              <w:top w:val="single" w:sz="4" w:space="0" w:color="000000"/>
              <w:bottom w:val="single" w:sz="4" w:space="0" w:color="000000"/>
              <w:right w:val="single" w:sz="4" w:space="0" w:color="000000"/>
            </w:tcBorders>
            <w:shd w:val="clear" w:color="auto" w:fill="D9D9D9"/>
          </w:tcPr>
          <w:p w14:paraId="61415B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237242AA"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2A12E395" w14:textId="77777777">
        <w:tc>
          <w:tcPr>
            <w:tcW w:w="9576" w:type="dxa"/>
            <w:gridSpan w:val="2"/>
            <w:tcBorders>
              <w:top w:val="single" w:sz="4" w:space="0" w:color="000000"/>
              <w:bottom w:val="single" w:sz="4" w:space="0" w:color="000000"/>
            </w:tcBorders>
            <w:shd w:val="clear" w:color="auto" w:fill="D9D9D9"/>
          </w:tcPr>
          <w:p w14:paraId="12E659E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631BE9F" w14:textId="77777777">
        <w:tc>
          <w:tcPr>
            <w:tcW w:w="1728" w:type="dxa"/>
            <w:tcBorders>
              <w:top w:val="single" w:sz="4" w:space="0" w:color="000000"/>
              <w:bottom w:val="single" w:sz="4" w:space="0" w:color="000000"/>
              <w:right w:val="single" w:sz="4" w:space="0" w:color="000000"/>
            </w:tcBorders>
          </w:tcPr>
          <w:p w14:paraId="31B1929D"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4524F7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64BED461"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14:paraId="07E672C5"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2ECDA7C4"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22A9C686"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7117E2" w14:paraId="231C714C" w14:textId="77777777">
        <w:tc>
          <w:tcPr>
            <w:tcW w:w="1728" w:type="dxa"/>
            <w:tcBorders>
              <w:top w:val="single" w:sz="4" w:space="0" w:color="000000"/>
              <w:bottom w:val="single" w:sz="4" w:space="0" w:color="000000"/>
              <w:right w:val="single" w:sz="4" w:space="0" w:color="000000"/>
            </w:tcBorders>
          </w:tcPr>
          <w:p w14:paraId="1D6ABF97"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2344D7ED"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7117E2" w14:paraId="619F239B" w14:textId="77777777">
        <w:tc>
          <w:tcPr>
            <w:tcW w:w="1728" w:type="dxa"/>
            <w:tcBorders>
              <w:top w:val="single" w:sz="4" w:space="0" w:color="000000"/>
              <w:bottom w:val="single" w:sz="4" w:space="0" w:color="000000"/>
              <w:right w:val="single" w:sz="4" w:space="0" w:color="000000"/>
            </w:tcBorders>
          </w:tcPr>
          <w:p w14:paraId="15332E0E"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677A8076"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3125CB00"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45942F1" w14:textId="77777777">
        <w:tc>
          <w:tcPr>
            <w:tcW w:w="1728" w:type="dxa"/>
            <w:tcBorders>
              <w:top w:val="single" w:sz="4" w:space="0" w:color="000000"/>
              <w:bottom w:val="single" w:sz="4" w:space="0" w:color="000000"/>
              <w:right w:val="single" w:sz="4" w:space="0" w:color="000000"/>
            </w:tcBorders>
            <w:shd w:val="clear" w:color="auto" w:fill="D9D9D9"/>
          </w:tcPr>
          <w:p w14:paraId="11E982B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464947EE"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7117E2" w14:paraId="0A273EA7" w14:textId="77777777">
        <w:tc>
          <w:tcPr>
            <w:tcW w:w="1728" w:type="dxa"/>
            <w:tcBorders>
              <w:top w:val="single" w:sz="4" w:space="0" w:color="000000"/>
              <w:bottom w:val="single" w:sz="4" w:space="0" w:color="000000"/>
              <w:right w:val="single" w:sz="4" w:space="0" w:color="000000"/>
            </w:tcBorders>
            <w:shd w:val="clear" w:color="auto" w:fill="D9D9D9"/>
          </w:tcPr>
          <w:p w14:paraId="6F69C3F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790695F" w14:textId="77777777"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14:paraId="43B3CBBA" w14:textId="77777777">
        <w:tc>
          <w:tcPr>
            <w:tcW w:w="9576" w:type="dxa"/>
            <w:gridSpan w:val="2"/>
            <w:tcBorders>
              <w:top w:val="single" w:sz="4" w:space="0" w:color="000000"/>
              <w:bottom w:val="single" w:sz="4" w:space="0" w:color="000000"/>
            </w:tcBorders>
            <w:shd w:val="clear" w:color="auto" w:fill="D9D9D9"/>
          </w:tcPr>
          <w:p w14:paraId="1E9B37AE"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F33FAD5" w14:textId="77777777">
        <w:tc>
          <w:tcPr>
            <w:tcW w:w="1728" w:type="dxa"/>
            <w:tcBorders>
              <w:top w:val="single" w:sz="4" w:space="0" w:color="000000"/>
              <w:bottom w:val="single" w:sz="4" w:space="0" w:color="000000"/>
              <w:right w:val="single" w:sz="4" w:space="0" w:color="000000"/>
            </w:tcBorders>
          </w:tcPr>
          <w:p w14:paraId="639B7D47"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5F21FD69" w14:textId="77777777" w:rsidR="00774B2A" w:rsidRDefault="00774B2A">
            <w:pPr>
              <w:rPr>
                <w:rFonts w:ascii="Calibri" w:hAnsi="Calibri" w:cs="Calibri"/>
                <w:lang w:val="en-US"/>
              </w:rPr>
            </w:pPr>
            <w:r>
              <w:rPr>
                <w:rFonts w:ascii="Calibri" w:hAnsi="Calibri" w:cs="Calibri"/>
                <w:sz w:val="22"/>
                <w:szCs w:val="22"/>
                <w:lang w:val="en-US"/>
              </w:rPr>
              <w:t>true/false</w:t>
            </w:r>
          </w:p>
          <w:p w14:paraId="36037F36" w14:textId="77777777"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14:paraId="230C8722" w14:textId="77777777">
        <w:tc>
          <w:tcPr>
            <w:tcW w:w="9576" w:type="dxa"/>
            <w:gridSpan w:val="2"/>
            <w:tcBorders>
              <w:top w:val="single" w:sz="4" w:space="0" w:color="000000"/>
              <w:bottom w:val="single" w:sz="4" w:space="0" w:color="000000"/>
            </w:tcBorders>
            <w:shd w:val="pct20" w:color="auto" w:fill="auto"/>
          </w:tcPr>
          <w:p w14:paraId="482A8A68"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4C14F24D" w14:textId="77777777">
        <w:tc>
          <w:tcPr>
            <w:tcW w:w="1728" w:type="dxa"/>
            <w:tcBorders>
              <w:top w:val="single" w:sz="4" w:space="0" w:color="000000"/>
              <w:bottom w:val="single" w:sz="4" w:space="0" w:color="000000"/>
              <w:right w:val="single" w:sz="4" w:space="0" w:color="000000"/>
            </w:tcBorders>
          </w:tcPr>
          <w:p w14:paraId="32A8E48A"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4545D06"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3816F5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79862DA"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5AA05B26" w14:textId="77777777" w:rsidR="00774B2A" w:rsidRDefault="00774B2A">
      <w:pPr>
        <w:spacing w:after="200" w:line="276" w:lineRule="auto"/>
        <w:rPr>
          <w:rFonts w:ascii="Calibri" w:hAnsi="Calibri" w:cs="Calibri"/>
          <w:sz w:val="22"/>
          <w:szCs w:val="22"/>
          <w:lang w:val="en-US"/>
        </w:rPr>
      </w:pPr>
    </w:p>
    <w:p w14:paraId="54D59F37"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2249D5B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14:paraId="059904C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5A58453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14:paraId="076343E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06313D0E"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29FFFBC8"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5C6AFC4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14:paraId="0F5BFFDD"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14:paraId="5773883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063E8CE4"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14:paraId="28AFBC8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78E1502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76CBD2D5"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14:paraId="04643549" w14:textId="77777777" w:rsidR="00774B2A" w:rsidRDefault="00774B2A" w:rsidP="003B7628">
      <w:pPr>
        <w:pStyle w:val="Heading3"/>
        <w:rPr>
          <w:lang w:val="en-US"/>
        </w:rPr>
      </w:pPr>
      <w:bookmarkStart w:id="37" w:name="_Toc133475143"/>
      <w:r>
        <w:rPr>
          <w:lang w:val="en-US"/>
        </w:rPr>
        <w:t>9.2.3</w:t>
      </w:r>
      <w:r>
        <w:rPr>
          <w:lang w:val="en-US"/>
        </w:rPr>
        <w:tab/>
        <w:t>&lt;</w:t>
      </w:r>
      <w:r w:rsidRPr="00E623D9">
        <w:rPr>
          <w:lang w:val="en-US"/>
        </w:rPr>
        <w:t>CommonDomain</w:t>
      </w:r>
      <w:r>
        <w:rPr>
          <w:lang w:val="en-US"/>
        </w:rPr>
        <w:t>&gt;</w:t>
      </w:r>
      <w:bookmarkEnd w:id="37"/>
    </w:p>
    <w:p w14:paraId="135CE76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CE2D897" w14:textId="77777777">
        <w:tc>
          <w:tcPr>
            <w:tcW w:w="9576" w:type="dxa"/>
            <w:gridSpan w:val="2"/>
            <w:tcBorders>
              <w:top w:val="single" w:sz="4" w:space="0" w:color="000000"/>
              <w:bottom w:val="single" w:sz="4" w:space="0" w:color="000000"/>
            </w:tcBorders>
            <w:shd w:val="clear" w:color="auto" w:fill="D9D9D9"/>
          </w:tcPr>
          <w:p w14:paraId="6E25D82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61E7FFF9" w14:textId="77777777">
        <w:tc>
          <w:tcPr>
            <w:tcW w:w="2725" w:type="dxa"/>
            <w:tcBorders>
              <w:top w:val="single" w:sz="4" w:space="0" w:color="000000"/>
              <w:bottom w:val="single" w:sz="4" w:space="0" w:color="000000"/>
              <w:right w:val="single" w:sz="4" w:space="0" w:color="000000"/>
            </w:tcBorders>
          </w:tcPr>
          <w:p w14:paraId="659BF324"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CBA790"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7117E2" w14:paraId="4E57ED3B" w14:textId="77777777">
        <w:tc>
          <w:tcPr>
            <w:tcW w:w="2725" w:type="dxa"/>
            <w:tcBorders>
              <w:top w:val="single" w:sz="4" w:space="0" w:color="000000"/>
              <w:bottom w:val="single" w:sz="4" w:space="0" w:color="000000"/>
              <w:right w:val="single" w:sz="4" w:space="0" w:color="000000"/>
            </w:tcBorders>
          </w:tcPr>
          <w:p w14:paraId="1C53EA4C"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5A501C3B" w14:textId="77777777"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14:paraId="1E34DC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14:paraId="6CFE118B"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9F3F928"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4FAA5084" w14:textId="77777777" w:rsidR="00774B2A" w:rsidRDefault="00774B2A" w:rsidP="003B7628">
      <w:pPr>
        <w:pStyle w:val="Heading3"/>
        <w:rPr>
          <w:lang w:val="en-US"/>
        </w:rPr>
      </w:pPr>
      <w:bookmarkStart w:id="38" w:name="_Toc133475144"/>
      <w:r>
        <w:rPr>
          <w:lang w:val="en-US"/>
        </w:rPr>
        <w:t>9.2.4</w:t>
      </w:r>
      <w:r>
        <w:rPr>
          <w:lang w:val="en-US"/>
        </w:rPr>
        <w:tab/>
        <w:t>&lt;</w:t>
      </w:r>
      <w:r w:rsidRPr="00E623D9">
        <w:rPr>
          <w:lang w:val="en-US"/>
        </w:rPr>
        <w:t>RequestedAttributes</w:t>
      </w:r>
      <w:r>
        <w:rPr>
          <w:lang w:val="en-US"/>
        </w:rPr>
        <w:t>&gt;</w:t>
      </w:r>
      <w:bookmarkEnd w:id="38"/>
    </w:p>
    <w:p w14:paraId="53DFC1C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094207C2" w14:textId="77777777">
        <w:tc>
          <w:tcPr>
            <w:tcW w:w="1728" w:type="dxa"/>
            <w:tcBorders>
              <w:top w:val="single" w:sz="4" w:space="0" w:color="000000"/>
              <w:bottom w:val="single" w:sz="4" w:space="0" w:color="000000"/>
              <w:right w:val="single" w:sz="4" w:space="0" w:color="000000"/>
            </w:tcBorders>
            <w:shd w:val="clear" w:color="auto" w:fill="D9D9D9"/>
          </w:tcPr>
          <w:p w14:paraId="4A18CED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34C51EF9"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7117E2" w14:paraId="27DB35F9" w14:textId="77777777">
        <w:tc>
          <w:tcPr>
            <w:tcW w:w="1728" w:type="dxa"/>
            <w:tcBorders>
              <w:top w:val="single" w:sz="4" w:space="0" w:color="000000"/>
              <w:bottom w:val="single" w:sz="4" w:space="0" w:color="000000"/>
              <w:right w:val="single" w:sz="4" w:space="0" w:color="000000"/>
            </w:tcBorders>
            <w:shd w:val="clear" w:color="auto" w:fill="D9D9D9"/>
          </w:tcPr>
          <w:p w14:paraId="4530540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A144D02"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159B1008" w14:textId="77777777">
        <w:tc>
          <w:tcPr>
            <w:tcW w:w="9576" w:type="dxa"/>
            <w:gridSpan w:val="2"/>
            <w:tcBorders>
              <w:top w:val="single" w:sz="4" w:space="0" w:color="000000"/>
              <w:bottom w:val="single" w:sz="4" w:space="0" w:color="000000"/>
            </w:tcBorders>
            <w:shd w:val="clear" w:color="auto" w:fill="D9D9D9"/>
          </w:tcPr>
          <w:p w14:paraId="1FB248A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0364CF6C" w14:textId="77777777">
        <w:tc>
          <w:tcPr>
            <w:tcW w:w="1728" w:type="dxa"/>
            <w:tcBorders>
              <w:top w:val="single" w:sz="4" w:space="0" w:color="000000"/>
              <w:bottom w:val="single" w:sz="4" w:space="0" w:color="000000"/>
              <w:right w:val="single" w:sz="4" w:space="0" w:color="000000"/>
            </w:tcBorders>
            <w:shd w:val="clear" w:color="auto" w:fill="D9D9D9"/>
          </w:tcPr>
          <w:p w14:paraId="78C2CE0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6467F668"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64FDFC92" w14:textId="77777777">
        <w:tc>
          <w:tcPr>
            <w:tcW w:w="1728" w:type="dxa"/>
            <w:tcBorders>
              <w:top w:val="single" w:sz="4" w:space="0" w:color="000000"/>
              <w:bottom w:val="single" w:sz="4" w:space="0" w:color="000000"/>
              <w:right w:val="single" w:sz="4" w:space="0" w:color="000000"/>
            </w:tcBorders>
            <w:shd w:val="clear" w:color="auto" w:fill="D9D9D9"/>
          </w:tcPr>
          <w:p w14:paraId="4D761B5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7034F17"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73575AF5" w14:textId="77777777">
        <w:tc>
          <w:tcPr>
            <w:tcW w:w="9576" w:type="dxa"/>
            <w:gridSpan w:val="2"/>
            <w:tcBorders>
              <w:top w:val="single" w:sz="4" w:space="0" w:color="000000"/>
              <w:bottom w:val="single" w:sz="4" w:space="0" w:color="000000"/>
            </w:tcBorders>
            <w:shd w:val="clear" w:color="auto" w:fill="D9D9D9"/>
          </w:tcPr>
          <w:p w14:paraId="7ECF575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007A7C4D" w14:textId="77777777">
        <w:tc>
          <w:tcPr>
            <w:tcW w:w="1728" w:type="dxa"/>
            <w:tcBorders>
              <w:top w:val="single" w:sz="4" w:space="0" w:color="000000"/>
              <w:bottom w:val="single" w:sz="4" w:space="0" w:color="000000"/>
              <w:right w:val="single" w:sz="4" w:space="0" w:color="000000"/>
            </w:tcBorders>
          </w:tcPr>
          <w:p w14:paraId="794950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0CA7126C"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7117E2" w14:paraId="4D82C0F2" w14:textId="77777777">
        <w:tc>
          <w:tcPr>
            <w:tcW w:w="1728" w:type="dxa"/>
            <w:tcBorders>
              <w:top w:val="single" w:sz="4" w:space="0" w:color="000000"/>
              <w:bottom w:val="single" w:sz="4" w:space="0" w:color="000000"/>
              <w:right w:val="single" w:sz="4" w:space="0" w:color="000000"/>
            </w:tcBorders>
          </w:tcPr>
          <w:p w14:paraId="75FF38E3"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5B364F08"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2C30D1FE" w14:textId="77777777" w:rsidR="00774B2A" w:rsidRDefault="00774B2A">
      <w:pPr>
        <w:spacing w:after="200" w:line="276" w:lineRule="auto"/>
        <w:rPr>
          <w:rFonts w:ascii="Calibri" w:hAnsi="Calibri" w:cs="Calibri"/>
          <w:sz w:val="22"/>
          <w:szCs w:val="22"/>
          <w:lang w:val="en-US"/>
        </w:rPr>
      </w:pPr>
    </w:p>
    <w:p w14:paraId="67F4BB16" w14:textId="77777777" w:rsidR="00774B2A" w:rsidRDefault="00774B2A" w:rsidP="003B7628">
      <w:pPr>
        <w:pStyle w:val="Heading3"/>
        <w:rPr>
          <w:lang w:val="en-US"/>
        </w:rPr>
      </w:pPr>
      <w:bookmarkStart w:id="39" w:name="_Toc133475145"/>
      <w:r>
        <w:rPr>
          <w:lang w:val="en-US"/>
        </w:rPr>
        <w:t>9.2.5</w:t>
      </w:r>
      <w:r>
        <w:rPr>
          <w:lang w:val="en-US"/>
        </w:rPr>
        <w:tab/>
        <w:t>&lt;</w:t>
      </w:r>
      <w:r w:rsidRPr="00E623D9">
        <w:rPr>
          <w:lang w:val="en-US"/>
        </w:rPr>
        <w:t>IDPEndPoints</w:t>
      </w:r>
      <w:r>
        <w:rPr>
          <w:lang w:val="en-US"/>
        </w:rPr>
        <w:t>&gt;</w:t>
      </w:r>
      <w:bookmarkEnd w:id="39"/>
    </w:p>
    <w:p w14:paraId="32BA359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7D6DEB54" w14:textId="77777777">
        <w:tc>
          <w:tcPr>
            <w:tcW w:w="9576" w:type="dxa"/>
            <w:gridSpan w:val="2"/>
            <w:tcBorders>
              <w:top w:val="single" w:sz="4" w:space="0" w:color="000000"/>
              <w:bottom w:val="single" w:sz="4" w:space="0" w:color="000000"/>
            </w:tcBorders>
            <w:shd w:val="clear" w:color="auto" w:fill="D9D9D9"/>
          </w:tcPr>
          <w:p w14:paraId="2CA62889"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4F46C041" w14:textId="77777777">
        <w:tc>
          <w:tcPr>
            <w:tcW w:w="2235" w:type="dxa"/>
            <w:tcBorders>
              <w:top w:val="single" w:sz="4" w:space="0" w:color="000000"/>
              <w:bottom w:val="single" w:sz="4" w:space="0" w:color="000000"/>
              <w:right w:val="single" w:sz="4" w:space="0" w:color="000000"/>
            </w:tcBorders>
          </w:tcPr>
          <w:p w14:paraId="7CE9F45E"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3650A7EB"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0034039C" w14:textId="77777777">
        <w:tc>
          <w:tcPr>
            <w:tcW w:w="2235" w:type="dxa"/>
            <w:tcBorders>
              <w:top w:val="single" w:sz="4" w:space="0" w:color="000000"/>
              <w:bottom w:val="single" w:sz="4" w:space="0" w:color="000000"/>
              <w:right w:val="single" w:sz="4" w:space="0" w:color="000000"/>
            </w:tcBorders>
          </w:tcPr>
          <w:p w14:paraId="684A6E4E"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0A76875F"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14:paraId="667B1EB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4748A8DA" w14:textId="77777777">
        <w:tc>
          <w:tcPr>
            <w:tcW w:w="3781" w:type="dxa"/>
            <w:tcBorders>
              <w:top w:val="single" w:sz="4" w:space="0" w:color="000000"/>
              <w:bottom w:val="single" w:sz="4" w:space="0" w:color="000000"/>
              <w:right w:val="single" w:sz="4" w:space="0" w:color="000000"/>
            </w:tcBorders>
            <w:shd w:val="clear" w:color="auto" w:fill="D9D9D9"/>
          </w:tcPr>
          <w:p w14:paraId="1C55F7F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915E03F"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7117E2" w14:paraId="1CD40C2B" w14:textId="77777777">
        <w:tc>
          <w:tcPr>
            <w:tcW w:w="3781" w:type="dxa"/>
            <w:tcBorders>
              <w:top w:val="single" w:sz="4" w:space="0" w:color="000000"/>
              <w:bottom w:val="single" w:sz="4" w:space="0" w:color="000000"/>
              <w:right w:val="single" w:sz="4" w:space="0" w:color="000000"/>
            </w:tcBorders>
            <w:shd w:val="clear" w:color="auto" w:fill="D9D9D9"/>
          </w:tcPr>
          <w:p w14:paraId="4982967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31D393A6"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6B721289" w14:textId="77777777">
        <w:tc>
          <w:tcPr>
            <w:tcW w:w="9576" w:type="dxa"/>
            <w:gridSpan w:val="2"/>
            <w:tcBorders>
              <w:top w:val="single" w:sz="4" w:space="0" w:color="000000"/>
              <w:bottom w:val="single" w:sz="4" w:space="0" w:color="000000"/>
            </w:tcBorders>
            <w:shd w:val="clear" w:color="auto" w:fill="D9D9D9"/>
          </w:tcPr>
          <w:p w14:paraId="0DE37E54"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7117E2" w14:paraId="1262A275" w14:textId="77777777">
        <w:tc>
          <w:tcPr>
            <w:tcW w:w="3781" w:type="dxa"/>
            <w:tcBorders>
              <w:top w:val="single" w:sz="4" w:space="0" w:color="000000"/>
              <w:bottom w:val="single" w:sz="4" w:space="0" w:color="000000"/>
              <w:right w:val="single" w:sz="4" w:space="0" w:color="000000"/>
            </w:tcBorders>
          </w:tcPr>
          <w:p w14:paraId="123E108D"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720DB195"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7117E2" w14:paraId="4339513C" w14:textId="77777777">
        <w:tc>
          <w:tcPr>
            <w:tcW w:w="3781" w:type="dxa"/>
            <w:tcBorders>
              <w:top w:val="single" w:sz="4" w:space="0" w:color="000000"/>
              <w:bottom w:val="single" w:sz="4" w:space="0" w:color="000000"/>
              <w:right w:val="single" w:sz="4" w:space="0" w:color="000000"/>
            </w:tcBorders>
          </w:tcPr>
          <w:p w14:paraId="6CFF29C2"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13F1EDB7"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7117E2" w14:paraId="754F4214" w14:textId="77777777">
        <w:tc>
          <w:tcPr>
            <w:tcW w:w="3781" w:type="dxa"/>
            <w:tcBorders>
              <w:top w:val="single" w:sz="4" w:space="0" w:color="000000"/>
              <w:bottom w:val="single" w:sz="4" w:space="0" w:color="000000"/>
              <w:right w:val="single" w:sz="4" w:space="0" w:color="000000"/>
            </w:tcBorders>
          </w:tcPr>
          <w:p w14:paraId="08EE36C7"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35B82AD0" w14:textId="77777777"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7117E2" w14:paraId="543FBA29" w14:textId="77777777">
        <w:trPr>
          <w:trHeight w:val="313"/>
        </w:trPr>
        <w:tc>
          <w:tcPr>
            <w:tcW w:w="3781" w:type="dxa"/>
            <w:tcBorders>
              <w:top w:val="single" w:sz="4" w:space="0" w:color="000000"/>
              <w:bottom w:val="single" w:sz="4" w:space="0" w:color="000000"/>
              <w:right w:val="single" w:sz="4" w:space="0" w:color="000000"/>
            </w:tcBorders>
          </w:tcPr>
          <w:p w14:paraId="7CA6F545"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C1C4996" w14:textId="77777777"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14:paraId="1E438DE9" w14:textId="77777777">
        <w:tc>
          <w:tcPr>
            <w:tcW w:w="3781" w:type="dxa"/>
            <w:tcBorders>
              <w:top w:val="single" w:sz="4" w:space="0" w:color="000000"/>
              <w:bottom w:val="single" w:sz="4" w:space="0" w:color="000000"/>
              <w:right w:val="single" w:sz="4" w:space="0" w:color="000000"/>
            </w:tcBorders>
          </w:tcPr>
          <w:p w14:paraId="2BD5995A"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3C68DF19" w14:textId="77777777"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7117E2" w14:paraId="6A15114A" w14:textId="77777777">
        <w:tc>
          <w:tcPr>
            <w:tcW w:w="3781" w:type="dxa"/>
            <w:tcBorders>
              <w:top w:val="single" w:sz="4" w:space="0" w:color="000000"/>
              <w:bottom w:val="single" w:sz="4" w:space="0" w:color="000000"/>
              <w:right w:val="single" w:sz="4" w:space="0" w:color="000000"/>
            </w:tcBorders>
          </w:tcPr>
          <w:p w14:paraId="20A7F698"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66ABDB9D"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14:paraId="3890A569" w14:textId="77777777">
        <w:tc>
          <w:tcPr>
            <w:tcW w:w="3781" w:type="dxa"/>
            <w:tcBorders>
              <w:top w:val="single" w:sz="4" w:space="0" w:color="000000"/>
              <w:bottom w:val="single" w:sz="4" w:space="0" w:color="000000"/>
              <w:right w:val="single" w:sz="4" w:space="0" w:color="000000"/>
            </w:tcBorders>
          </w:tcPr>
          <w:p w14:paraId="45453C5E" w14:textId="77777777"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14:paraId="0C29BEFD"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7F4F17A6" w14:textId="77777777">
        <w:tc>
          <w:tcPr>
            <w:tcW w:w="9576" w:type="dxa"/>
            <w:gridSpan w:val="2"/>
            <w:tcBorders>
              <w:top w:val="single" w:sz="4" w:space="0" w:color="000000"/>
              <w:bottom w:val="single" w:sz="4" w:space="0" w:color="000000"/>
            </w:tcBorders>
            <w:shd w:val="clear" w:color="auto" w:fill="D9D9D9"/>
          </w:tcPr>
          <w:p w14:paraId="20267B26" w14:textId="77777777"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14:paraId="4655DA00" w14:textId="77777777">
        <w:tc>
          <w:tcPr>
            <w:tcW w:w="3781" w:type="dxa"/>
            <w:tcBorders>
              <w:top w:val="single" w:sz="4" w:space="0" w:color="000000"/>
              <w:bottom w:val="single" w:sz="4" w:space="0" w:color="000000"/>
              <w:right w:val="single" w:sz="4" w:space="0" w:color="000000"/>
            </w:tcBorders>
            <w:shd w:val="clear" w:color="auto" w:fill="D9D9D9"/>
          </w:tcPr>
          <w:p w14:paraId="184B3A03"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18FD3E90"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7117E2" w14:paraId="6DB52198" w14:textId="77777777">
        <w:tc>
          <w:tcPr>
            <w:tcW w:w="3781" w:type="dxa"/>
            <w:tcBorders>
              <w:top w:val="single" w:sz="4" w:space="0" w:color="000000"/>
              <w:bottom w:val="single" w:sz="4" w:space="0" w:color="000000"/>
              <w:right w:val="single" w:sz="4" w:space="0" w:color="000000"/>
            </w:tcBorders>
            <w:shd w:val="clear" w:color="auto" w:fill="D9D9D9"/>
          </w:tcPr>
          <w:p w14:paraId="66991AF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AACAEA8"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40546AEA" w14:textId="77777777">
        <w:tc>
          <w:tcPr>
            <w:tcW w:w="9576" w:type="dxa"/>
            <w:gridSpan w:val="2"/>
            <w:tcBorders>
              <w:top w:val="single" w:sz="4" w:space="0" w:color="000000"/>
              <w:bottom w:val="single" w:sz="4" w:space="0" w:color="000000"/>
            </w:tcBorders>
            <w:shd w:val="clear" w:color="auto" w:fill="D9D9D9"/>
          </w:tcPr>
          <w:p w14:paraId="58D6B7C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9C91EB" w14:textId="77777777">
        <w:tc>
          <w:tcPr>
            <w:tcW w:w="3781" w:type="dxa"/>
            <w:tcBorders>
              <w:top w:val="single" w:sz="4" w:space="0" w:color="000000"/>
              <w:bottom w:val="single" w:sz="4" w:space="0" w:color="000000"/>
              <w:right w:val="single" w:sz="4" w:space="0" w:color="000000"/>
            </w:tcBorders>
          </w:tcPr>
          <w:p w14:paraId="019659E5"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0003533A"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7117E2" w14:paraId="71DEA401" w14:textId="77777777">
        <w:tc>
          <w:tcPr>
            <w:tcW w:w="3781" w:type="dxa"/>
            <w:tcBorders>
              <w:top w:val="single" w:sz="4" w:space="0" w:color="000000"/>
              <w:bottom w:val="single" w:sz="4" w:space="0" w:color="000000"/>
              <w:right w:val="single" w:sz="4" w:space="0" w:color="000000"/>
            </w:tcBorders>
          </w:tcPr>
          <w:p w14:paraId="0396AC0B"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652C9FD"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711BD072"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53189A27" w14:textId="77777777" w:rsidR="00774B2A" w:rsidRDefault="00774B2A">
            <w:pPr>
              <w:rPr>
                <w:rFonts w:ascii="Calibri" w:hAnsi="Calibri" w:cs="Calibri"/>
                <w:lang w:val="en-US"/>
              </w:rPr>
            </w:pPr>
          </w:p>
        </w:tc>
      </w:tr>
      <w:tr w:rsidR="00774B2A" w14:paraId="4553BF61" w14:textId="77777777">
        <w:tc>
          <w:tcPr>
            <w:tcW w:w="3781" w:type="dxa"/>
            <w:tcBorders>
              <w:top w:val="single" w:sz="4" w:space="0" w:color="000000"/>
              <w:bottom w:val="single" w:sz="4" w:space="0" w:color="000000"/>
              <w:right w:val="single" w:sz="4" w:space="0" w:color="000000"/>
            </w:tcBorders>
            <w:shd w:val="clear" w:color="auto" w:fill="D9D9D9"/>
          </w:tcPr>
          <w:p w14:paraId="0546B267"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436CC99"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7117E2" w14:paraId="0A1E5B2F" w14:textId="77777777">
        <w:tc>
          <w:tcPr>
            <w:tcW w:w="3781" w:type="dxa"/>
            <w:tcBorders>
              <w:top w:val="single" w:sz="4" w:space="0" w:color="000000"/>
              <w:bottom w:val="single" w:sz="4" w:space="0" w:color="000000"/>
              <w:right w:val="single" w:sz="4" w:space="0" w:color="000000"/>
            </w:tcBorders>
            <w:shd w:val="clear" w:color="auto" w:fill="D9D9D9"/>
          </w:tcPr>
          <w:p w14:paraId="38E1D61D"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4ADFE343"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1E4D19FE" w14:textId="77777777">
        <w:tc>
          <w:tcPr>
            <w:tcW w:w="9576" w:type="dxa"/>
            <w:gridSpan w:val="2"/>
            <w:tcBorders>
              <w:top w:val="single" w:sz="4" w:space="0" w:color="000000"/>
              <w:bottom w:val="single" w:sz="4" w:space="0" w:color="000000"/>
            </w:tcBorders>
            <w:shd w:val="clear" w:color="auto" w:fill="D9D9D9"/>
          </w:tcPr>
          <w:p w14:paraId="499CC56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DB02698" w14:textId="77777777">
        <w:tc>
          <w:tcPr>
            <w:tcW w:w="3781" w:type="dxa"/>
            <w:tcBorders>
              <w:top w:val="single" w:sz="4" w:space="0" w:color="000000"/>
              <w:bottom w:val="single" w:sz="4" w:space="0" w:color="000000"/>
              <w:right w:val="single" w:sz="4" w:space="0" w:color="000000"/>
            </w:tcBorders>
          </w:tcPr>
          <w:p w14:paraId="0EEAF380"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68C4140"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7117E2" w14:paraId="308E2A24" w14:textId="77777777">
        <w:tc>
          <w:tcPr>
            <w:tcW w:w="3781" w:type="dxa"/>
            <w:tcBorders>
              <w:top w:val="single" w:sz="4" w:space="0" w:color="000000"/>
              <w:bottom w:val="single" w:sz="4" w:space="0" w:color="000000"/>
              <w:right w:val="single" w:sz="4" w:space="0" w:color="000000"/>
            </w:tcBorders>
          </w:tcPr>
          <w:p w14:paraId="59C54FBD"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190DA2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2D0EEC5B"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878CE54" w14:textId="77777777">
        <w:tc>
          <w:tcPr>
            <w:tcW w:w="3781" w:type="dxa"/>
            <w:tcBorders>
              <w:top w:val="single" w:sz="4" w:space="0" w:color="000000"/>
              <w:bottom w:val="single" w:sz="4" w:space="0" w:color="000000"/>
              <w:right w:val="single" w:sz="4" w:space="0" w:color="000000"/>
            </w:tcBorders>
            <w:shd w:val="pct20" w:color="auto" w:fill="auto"/>
          </w:tcPr>
          <w:p w14:paraId="58F36634"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CA4C727" w14:textId="77777777"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7117E2" w14:paraId="40228E51" w14:textId="77777777">
        <w:tc>
          <w:tcPr>
            <w:tcW w:w="3781" w:type="dxa"/>
            <w:tcBorders>
              <w:top w:val="single" w:sz="4" w:space="0" w:color="000000"/>
              <w:bottom w:val="single" w:sz="4" w:space="0" w:color="000000"/>
              <w:right w:val="single" w:sz="4" w:space="0" w:color="000000"/>
            </w:tcBorders>
            <w:shd w:val="pct20" w:color="auto" w:fill="auto"/>
          </w:tcPr>
          <w:p w14:paraId="3D9037F8"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0BFFB8F" w14:textId="77777777"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7117E2" w14:paraId="6FBFBD36" w14:textId="77777777">
        <w:tc>
          <w:tcPr>
            <w:tcW w:w="3781" w:type="dxa"/>
            <w:tcBorders>
              <w:top w:val="single" w:sz="4" w:space="0" w:color="000000"/>
              <w:bottom w:val="single" w:sz="4" w:space="0" w:color="000000"/>
              <w:right w:val="single" w:sz="4" w:space="0" w:color="000000"/>
            </w:tcBorders>
          </w:tcPr>
          <w:p w14:paraId="08BA8C73"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77AAD524" w14:textId="77777777"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14:paraId="72AA261F" w14:textId="77777777">
        <w:tc>
          <w:tcPr>
            <w:tcW w:w="3781" w:type="dxa"/>
            <w:tcBorders>
              <w:top w:val="single" w:sz="4" w:space="0" w:color="000000"/>
              <w:bottom w:val="single" w:sz="4" w:space="0" w:color="000000"/>
              <w:right w:val="single" w:sz="4" w:space="0" w:color="000000"/>
            </w:tcBorders>
            <w:shd w:val="pct20" w:color="auto" w:fill="auto"/>
          </w:tcPr>
          <w:p w14:paraId="29CAB9A1"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61401673" w14:textId="77777777"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7117E2" w14:paraId="34B14FA4" w14:textId="77777777">
        <w:tc>
          <w:tcPr>
            <w:tcW w:w="3781" w:type="dxa"/>
            <w:tcBorders>
              <w:top w:val="single" w:sz="4" w:space="0" w:color="000000"/>
              <w:bottom w:val="single" w:sz="4" w:space="0" w:color="000000"/>
              <w:right w:val="single" w:sz="4" w:space="0" w:color="000000"/>
            </w:tcBorders>
            <w:shd w:val="pct20" w:color="auto" w:fill="auto"/>
          </w:tcPr>
          <w:p w14:paraId="04856621"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0CABC500" w14:textId="77777777"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7117E2" w14:paraId="6F1B9031" w14:textId="77777777">
        <w:tc>
          <w:tcPr>
            <w:tcW w:w="3781" w:type="dxa"/>
            <w:tcBorders>
              <w:top w:val="single" w:sz="4" w:space="0" w:color="000000"/>
              <w:bottom w:val="single" w:sz="4" w:space="0" w:color="000000"/>
              <w:right w:val="single" w:sz="4" w:space="0" w:color="000000"/>
            </w:tcBorders>
          </w:tcPr>
          <w:p w14:paraId="11491AB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C93045F" w14:textId="77777777"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14:paraId="0F77A648" w14:textId="77777777" w:rsidR="008B132B" w:rsidRDefault="008B132B" w:rsidP="003B7628">
      <w:pPr>
        <w:pStyle w:val="Heading3"/>
        <w:rPr>
          <w:lang w:val="en-US"/>
        </w:rPr>
      </w:pPr>
      <w:bookmarkStart w:id="40" w:name="_Toc133475146"/>
      <w:r>
        <w:rPr>
          <w:lang w:val="en-US"/>
        </w:rPr>
        <w:t>9.2.6</w:t>
      </w:r>
      <w:r>
        <w:rPr>
          <w:lang w:val="en-US"/>
        </w:rPr>
        <w:tab/>
        <w:t>&lt;</w:t>
      </w:r>
      <w:r w:rsidRPr="007C2E14">
        <w:rPr>
          <w:lang w:val="en-US"/>
        </w:rPr>
        <w:t>MinimumAssuranceLevel</w:t>
      </w:r>
      <w:r>
        <w:rPr>
          <w:lang w:val="en-US"/>
        </w:rPr>
        <w:t>&gt;</w:t>
      </w:r>
      <w:bookmarkEnd w:id="40"/>
    </w:p>
    <w:p w14:paraId="7C32E302" w14:textId="77777777"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14:paraId="473BAF2C" w14:textId="77777777"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57BC171B" w14:textId="77777777"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14:paraId="65CF44C4"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B8E0ADD" w14:textId="0E2485A1"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14:paraId="2A2735D3" w14:textId="3D48AC4E" w:rsidR="00D20A4C" w:rsidRDefault="00D20A4C" w:rsidP="008B132B">
      <w:pPr>
        <w:spacing w:after="200" w:line="276" w:lineRule="auto"/>
        <w:rPr>
          <w:rFonts w:ascii="Courier New" w:hAnsi="Courier New" w:cs="Courier New"/>
          <w:color w:val="0000FF"/>
          <w:sz w:val="20"/>
          <w:szCs w:val="20"/>
          <w:lang w:val="en-US"/>
        </w:rPr>
      </w:pPr>
    </w:p>
    <w:p w14:paraId="2F796A0C" w14:textId="1FF47A79" w:rsidR="00D20A4C" w:rsidRDefault="00D20A4C" w:rsidP="00D20A4C">
      <w:pPr>
        <w:pStyle w:val="Heading3"/>
        <w:rPr>
          <w:lang w:val="en-US"/>
        </w:rPr>
      </w:pPr>
      <w:bookmarkStart w:id="41" w:name="_Toc133475147"/>
      <w:r>
        <w:rPr>
          <w:lang w:val="en-US"/>
        </w:rPr>
        <w:t>9.2.</w:t>
      </w:r>
      <w:r>
        <w:rPr>
          <w:lang w:val="en-US"/>
        </w:rPr>
        <w:t>7</w:t>
      </w:r>
      <w:r>
        <w:rPr>
          <w:lang w:val="en-US"/>
        </w:rPr>
        <w:tab/>
        <w:t>&lt;</w:t>
      </w:r>
      <w:r>
        <w:rPr>
          <w:lang w:val="en-US"/>
        </w:rPr>
        <w:t>AppSwitchReturnURL</w:t>
      </w:r>
      <w:r>
        <w:rPr>
          <w:lang w:val="en-US"/>
        </w:rPr>
        <w:t>&gt;</w:t>
      </w:r>
      <w:bookmarkEnd w:id="41"/>
    </w:p>
    <w:p w14:paraId="0D63C46E" w14:textId="77777777" w:rsidR="00D20A4C" w:rsidRDefault="00D20A4C" w:rsidP="00D20A4C">
      <w:pPr>
        <w:rPr>
          <w:rFonts w:ascii="Calibri" w:hAnsi="Calibri" w:cs="Calibri"/>
          <w:sz w:val="22"/>
          <w:szCs w:val="22"/>
          <w:lang w:val="en-US"/>
        </w:rPr>
      </w:pPr>
    </w:p>
    <w:p w14:paraId="1DF46E25" w14:textId="1062FCBE" w:rsidR="00D20A4C" w:rsidRDefault="00D20A4C" w:rsidP="00D20A4C">
      <w:pPr>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r>
        <w:rPr>
          <w:rFonts w:ascii="Courier New" w:hAnsi="Courier New" w:cs="Courier New"/>
          <w:sz w:val="22"/>
          <w:szCs w:val="22"/>
          <w:lang w:val="en-US"/>
        </w:rPr>
        <w:t>AppSwitchReturnURL</w:t>
      </w:r>
      <w:r>
        <w:rPr>
          <w:rFonts w:ascii="Courier New" w:hAnsi="Courier New" w:cs="Courier New"/>
          <w:sz w:val="22"/>
          <w:szCs w:val="22"/>
          <w:lang w:val="en-US"/>
        </w:rPr>
        <w:t>&gt;</w:t>
      </w:r>
      <w:r>
        <w:rPr>
          <w:rFonts w:ascii="Calibri" w:hAnsi="Calibri" w:cs="Calibri"/>
          <w:sz w:val="22"/>
          <w:szCs w:val="22"/>
          <w:lang w:val="en-US"/>
        </w:rPr>
        <w:t xml:space="preserve"> element determines</w:t>
      </w:r>
      <w:r>
        <w:rPr>
          <w:rFonts w:ascii="Calibri" w:hAnsi="Calibri" w:cs="Calibri"/>
          <w:sz w:val="22"/>
          <w:szCs w:val="22"/>
          <w:lang w:val="en-US"/>
        </w:rPr>
        <w:t xml:space="preserve"> the </w:t>
      </w:r>
      <w:r w:rsidRPr="00D20A4C">
        <w:rPr>
          <w:rFonts w:ascii="Calibri" w:hAnsi="Calibri" w:cs="Calibri"/>
          <w:sz w:val="22"/>
          <w:szCs w:val="22"/>
          <w:lang w:val="en-US"/>
        </w:rPr>
        <w:t>support for communicating the AppSwitch element of the SAML AuthnRequest.</w:t>
      </w:r>
    </w:p>
    <w:p w14:paraId="2546ECE3" w14:textId="47CDE8A8" w:rsidR="00D20A4C" w:rsidRDefault="00D20A4C" w:rsidP="00D20A4C">
      <w:pPr>
        <w:rPr>
          <w:rFonts w:asciiTheme="minorHAnsi" w:hAnsiTheme="minorHAnsi" w:cstheme="minorHAnsi"/>
          <w:sz w:val="22"/>
          <w:szCs w:val="22"/>
          <w:lang w:val="en-US"/>
        </w:rPr>
      </w:pPr>
      <w:r w:rsidRPr="00D20A4C">
        <w:rPr>
          <w:rFonts w:asciiTheme="minorHAnsi" w:hAnsiTheme="minorHAnsi" w:cstheme="minorHAnsi"/>
          <w:sz w:val="22"/>
          <w:szCs w:val="22"/>
          <w:lang w:val="en-US"/>
        </w:rPr>
        <w:t>The AppSwitch element is an extension to the OASIS SAML 2.0 protocol and is used to communicate back the URL the service wants to use after authentication in another mobile application, such as e.g. MyID.</w:t>
      </w:r>
    </w:p>
    <w:p w14:paraId="41634BCC" w14:textId="57FCDA1C" w:rsidR="00D20A4C" w:rsidRPr="00D20A4C" w:rsidRDefault="00D20A4C" w:rsidP="00D20A4C">
      <w:p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Pr="00D20A4C">
        <w:rPr>
          <w:rFonts w:asciiTheme="minorHAnsi" w:hAnsiTheme="minorHAnsi" w:cstheme="minorHAnsi"/>
          <w:sz w:val="22"/>
          <w:szCs w:val="22"/>
          <w:lang w:val="en-US"/>
        </w:rPr>
        <w:t xml:space="preserve">the configuration does not contain a value, i.e. is NULL or the empty string, for the given platform the creation of the SAML AuthnRequest </w:t>
      </w:r>
      <w:r>
        <w:rPr>
          <w:rFonts w:asciiTheme="minorHAnsi" w:hAnsiTheme="minorHAnsi" w:cstheme="minorHAnsi"/>
          <w:sz w:val="22"/>
          <w:szCs w:val="22"/>
          <w:lang w:val="en-US"/>
        </w:rPr>
        <w:t>will</w:t>
      </w:r>
      <w:r w:rsidRPr="00D20A4C">
        <w:rPr>
          <w:rFonts w:asciiTheme="minorHAnsi" w:hAnsiTheme="minorHAnsi" w:cstheme="minorHAnsi"/>
          <w:sz w:val="22"/>
          <w:szCs w:val="22"/>
          <w:lang w:val="en-US"/>
        </w:rPr>
        <w:t xml:space="preserve"> fail. </w:t>
      </w:r>
    </w:p>
    <w:p w14:paraId="78649D7A" w14:textId="77777777" w:rsidR="00D20A4C" w:rsidRPr="00D20A4C" w:rsidRDefault="00D20A4C" w:rsidP="00D20A4C">
      <w:pPr>
        <w:spacing w:after="200" w:line="276" w:lineRule="auto"/>
        <w:rPr>
          <w:rFonts w:asciiTheme="minorHAnsi" w:hAnsiTheme="minorHAnsi" w:cstheme="minorHAnsi"/>
          <w:b/>
          <w:bCs/>
          <w:sz w:val="22"/>
          <w:szCs w:val="22"/>
          <w:lang w:val="en-US"/>
        </w:rPr>
      </w:pPr>
    </w:p>
    <w:p w14:paraId="35FCE839" w14:textId="38CC2E04" w:rsidR="00D20A4C" w:rsidRDefault="00D20A4C" w:rsidP="00D20A4C">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585BD450" w14:textId="77777777" w:rsidR="00D20A4C" w:rsidRPr="00D20A4C" w:rsidRDefault="00D20A4C" w:rsidP="00D20A4C">
      <w:pPr>
        <w:widowControl/>
        <w:shd w:val="clear" w:color="auto" w:fill="FFFFFF"/>
        <w:rPr>
          <w:rFonts w:ascii="Fira Code" w:hAnsi="Fira Code" w:cs="Fira Code"/>
          <w:color w:val="6B2FBA"/>
          <w:sz w:val="18"/>
          <w:szCs w:val="18"/>
          <w:lang w:val="en-GB"/>
        </w:rPr>
      </w:pPr>
      <w:r w:rsidRPr="00D20A4C">
        <w:rPr>
          <w:rFonts w:ascii="Fira Code" w:hAnsi="Fira Code" w:cs="Fira Code"/>
          <w:color w:val="6B2FBA"/>
          <w:sz w:val="18"/>
          <w:szCs w:val="18"/>
          <w:lang w:val="en-GB"/>
        </w:rPr>
        <w:t xml:space="preserve">&lt;AppSwitchReturnURL </w:t>
      </w:r>
      <w:r w:rsidRPr="00D20A4C">
        <w:rPr>
          <w:rFonts w:ascii="Fira Code" w:hAnsi="Fira Code" w:cs="Fira Code"/>
          <w:color w:val="248700"/>
          <w:sz w:val="18"/>
          <w:szCs w:val="18"/>
          <w:lang w:val="en-GB"/>
        </w:rPr>
        <w:t xml:space="preserve">platform </w:t>
      </w:r>
      <w:r w:rsidRPr="00D20A4C">
        <w:rPr>
          <w:rFonts w:ascii="Fira Code" w:hAnsi="Fira Code" w:cs="Fira Code"/>
          <w:color w:val="8C6C41"/>
          <w:sz w:val="18"/>
          <w:szCs w:val="18"/>
          <w:lang w:val="en-GB"/>
        </w:rPr>
        <w:t>= "iOS"</w:t>
      </w:r>
      <w:r w:rsidRPr="00D20A4C">
        <w:rPr>
          <w:rFonts w:ascii="Fira Code" w:hAnsi="Fira Code" w:cs="Fira Code"/>
          <w:color w:val="6B2FBA"/>
          <w:sz w:val="18"/>
          <w:szCs w:val="18"/>
          <w:lang w:val="en-GB"/>
        </w:rPr>
        <w:t>&gt;</w:t>
      </w:r>
      <w:r w:rsidRPr="00D20A4C">
        <w:rPr>
          <w:rFonts w:ascii="Fira Code" w:hAnsi="Fira Code" w:cs="Fira Code"/>
          <w:color w:val="383838"/>
          <w:sz w:val="18"/>
          <w:szCs w:val="18"/>
          <w:lang w:val="en-GB"/>
        </w:rPr>
        <w:t>sp1.test-nemlog-in.dk</w:t>
      </w:r>
      <w:r w:rsidRPr="00D20A4C">
        <w:rPr>
          <w:rFonts w:ascii="Fira Code" w:hAnsi="Fira Code" w:cs="Fira Code"/>
          <w:color w:val="6B2FBA"/>
          <w:sz w:val="18"/>
          <w:szCs w:val="18"/>
          <w:lang w:val="en-GB"/>
        </w:rPr>
        <w:t>&lt;/AppSwitchReturnURL&gt;</w:t>
      </w:r>
    </w:p>
    <w:p w14:paraId="0C0E300A" w14:textId="77777777" w:rsidR="00D20A4C" w:rsidRDefault="00D20A4C" w:rsidP="00D20A4C">
      <w:pPr>
        <w:spacing w:after="200" w:line="276" w:lineRule="auto"/>
        <w:rPr>
          <w:rFonts w:ascii="Calibri" w:hAnsi="Calibri" w:cs="Calibri"/>
          <w:b/>
          <w:bCs/>
          <w:sz w:val="22"/>
          <w:szCs w:val="22"/>
          <w:lang w:val="en-US"/>
        </w:rPr>
      </w:pPr>
    </w:p>
    <w:p w14:paraId="7F1A7B66" w14:textId="77777777" w:rsidR="00D20A4C" w:rsidRPr="00D20A4C" w:rsidRDefault="00D20A4C" w:rsidP="00D20A4C">
      <w:pPr>
        <w:rPr>
          <w:lang w:val="en-US"/>
        </w:rPr>
      </w:pPr>
    </w:p>
    <w:p w14:paraId="2806FF35" w14:textId="77777777" w:rsidR="00D20A4C" w:rsidRDefault="00D20A4C" w:rsidP="008B132B">
      <w:pPr>
        <w:spacing w:after="200" w:line="276" w:lineRule="auto"/>
        <w:rPr>
          <w:rFonts w:ascii="Courier New" w:hAnsi="Courier New" w:cs="Courier New"/>
          <w:color w:val="0000FF"/>
          <w:sz w:val="20"/>
          <w:szCs w:val="20"/>
          <w:lang w:val="en-US"/>
        </w:rPr>
      </w:pPr>
    </w:p>
    <w:p w14:paraId="73439D32" w14:textId="77777777" w:rsidR="00774B2A" w:rsidRDefault="00774B2A">
      <w:pPr>
        <w:rPr>
          <w:rFonts w:cs="Cambria"/>
          <w:lang w:val="en-US"/>
        </w:rPr>
      </w:pPr>
      <w:r>
        <w:rPr>
          <w:rFonts w:cs="Cambria"/>
          <w:lang w:val="en-US"/>
        </w:rPr>
        <w:br w:type="page"/>
      </w:r>
    </w:p>
    <w:p w14:paraId="03F26A00" w14:textId="77777777" w:rsidR="00774B2A" w:rsidRDefault="00774B2A" w:rsidP="003B7628">
      <w:pPr>
        <w:pStyle w:val="Heading1"/>
        <w:rPr>
          <w:lang w:val="en-US"/>
        </w:rPr>
      </w:pPr>
      <w:bookmarkStart w:id="42" w:name="_Toc133475148"/>
      <w:r>
        <w:rPr>
          <w:lang w:val="en-US"/>
        </w:rPr>
        <w:lastRenderedPageBreak/>
        <w:t>10</w:t>
      </w:r>
      <w:r>
        <w:rPr>
          <w:lang w:val="en-US"/>
        </w:rPr>
        <w:tab/>
        <w:t xml:space="preserve">API </w:t>
      </w:r>
      <w:r w:rsidRPr="007C2E14">
        <w:rPr>
          <w:lang w:val="en-US"/>
        </w:rPr>
        <w:t>reference</w:t>
      </w:r>
      <w:bookmarkEnd w:id="42"/>
    </w:p>
    <w:p w14:paraId="05D92598" w14:textId="77777777" w:rsidR="00774B2A" w:rsidRDefault="00774B2A" w:rsidP="003B7628">
      <w:pPr>
        <w:pStyle w:val="Heading2"/>
        <w:rPr>
          <w:lang w:val="en-US"/>
        </w:rPr>
      </w:pPr>
      <w:bookmarkStart w:id="43" w:name="_Toc133475149"/>
      <w:r>
        <w:rPr>
          <w:color w:val="548DD4"/>
          <w:sz w:val="22"/>
          <w:szCs w:val="22"/>
          <w:lang w:val="en-US"/>
        </w:rPr>
        <w:t>10.1</w:t>
      </w:r>
      <w:r>
        <w:rPr>
          <w:color w:val="548DD4"/>
          <w:sz w:val="22"/>
          <w:szCs w:val="22"/>
          <w:lang w:val="en-US"/>
        </w:rPr>
        <w:tab/>
      </w:r>
      <w:r w:rsidRPr="007C2E14">
        <w:rPr>
          <w:lang w:val="en-US"/>
        </w:rPr>
        <w:t>Saml20Identity</w:t>
      </w:r>
      <w:bookmarkEnd w:id="43"/>
    </w:p>
    <w:p w14:paraId="7683F6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F90EAD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14:paraId="358E2C1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4FFB909E" w14:textId="77777777">
        <w:tc>
          <w:tcPr>
            <w:tcW w:w="2352" w:type="dxa"/>
            <w:tcBorders>
              <w:top w:val="single" w:sz="4" w:space="0" w:color="000000"/>
              <w:bottom w:val="single" w:sz="4" w:space="0" w:color="000000"/>
              <w:right w:val="single" w:sz="4" w:space="0" w:color="000000"/>
            </w:tcBorders>
            <w:shd w:val="clear" w:color="auto" w:fill="D9D9D9"/>
          </w:tcPr>
          <w:p w14:paraId="2A3D92F2"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173B10A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59A64BEB" w14:textId="77777777">
        <w:trPr>
          <w:trHeight w:val="278"/>
        </w:trPr>
        <w:tc>
          <w:tcPr>
            <w:tcW w:w="9576" w:type="dxa"/>
            <w:gridSpan w:val="3"/>
            <w:tcBorders>
              <w:top w:val="single" w:sz="4" w:space="0" w:color="000000"/>
              <w:bottom w:val="single" w:sz="4" w:space="0" w:color="000000"/>
            </w:tcBorders>
            <w:shd w:val="clear" w:color="auto" w:fill="D9D9D9"/>
          </w:tcPr>
          <w:p w14:paraId="00E7DA17"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7117E2" w14:paraId="60EC56BB" w14:textId="77777777">
        <w:tc>
          <w:tcPr>
            <w:tcW w:w="3815" w:type="dxa"/>
            <w:gridSpan w:val="2"/>
            <w:tcBorders>
              <w:top w:val="single" w:sz="4" w:space="0" w:color="000000"/>
              <w:bottom w:val="single" w:sz="4" w:space="0" w:color="000000"/>
              <w:right w:val="single" w:sz="4" w:space="0" w:color="000000"/>
            </w:tcBorders>
          </w:tcPr>
          <w:p w14:paraId="5BBB4C9D"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3B770AF6"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7117E2" w14:paraId="76550AF1" w14:textId="77777777">
        <w:tc>
          <w:tcPr>
            <w:tcW w:w="3815" w:type="dxa"/>
            <w:gridSpan w:val="2"/>
            <w:tcBorders>
              <w:top w:val="single" w:sz="4" w:space="0" w:color="000000"/>
              <w:bottom w:val="single" w:sz="4" w:space="0" w:color="000000"/>
              <w:right w:val="single" w:sz="4" w:space="0" w:color="000000"/>
            </w:tcBorders>
          </w:tcPr>
          <w:p w14:paraId="65C83C31"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4DBA1218"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6B84D74E" w14:textId="77777777">
        <w:tc>
          <w:tcPr>
            <w:tcW w:w="9576" w:type="dxa"/>
            <w:gridSpan w:val="3"/>
            <w:tcBorders>
              <w:top w:val="single" w:sz="4" w:space="0" w:color="000000"/>
              <w:bottom w:val="single" w:sz="4" w:space="0" w:color="000000"/>
            </w:tcBorders>
            <w:shd w:val="clear" w:color="auto" w:fill="D9D9D9"/>
          </w:tcPr>
          <w:p w14:paraId="3791B2CB"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03E2633A" w14:textId="77777777">
        <w:tc>
          <w:tcPr>
            <w:tcW w:w="9576" w:type="dxa"/>
            <w:gridSpan w:val="3"/>
            <w:tcBorders>
              <w:top w:val="single" w:sz="4" w:space="0" w:color="000000"/>
              <w:bottom w:val="single" w:sz="4" w:space="0" w:color="000000"/>
            </w:tcBorders>
          </w:tcPr>
          <w:p w14:paraId="6244C910"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7117E2" w14:paraId="2AFD8263" w14:textId="77777777">
        <w:tc>
          <w:tcPr>
            <w:tcW w:w="9576" w:type="dxa"/>
            <w:gridSpan w:val="3"/>
            <w:tcBorders>
              <w:top w:val="single" w:sz="4" w:space="0" w:color="000000"/>
              <w:bottom w:val="single" w:sz="4" w:space="0" w:color="000000"/>
            </w:tcBorders>
          </w:tcPr>
          <w:p w14:paraId="1F055794"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7664CA96" w14:textId="77777777">
        <w:tc>
          <w:tcPr>
            <w:tcW w:w="9576" w:type="dxa"/>
            <w:gridSpan w:val="3"/>
            <w:tcBorders>
              <w:top w:val="single" w:sz="4" w:space="0" w:color="000000"/>
              <w:bottom w:val="single" w:sz="4" w:space="0" w:color="000000"/>
            </w:tcBorders>
          </w:tcPr>
          <w:p w14:paraId="5A7FDD97"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7117E2" w14:paraId="4C88ABB9" w14:textId="77777777">
        <w:trPr>
          <w:trHeight w:val="413"/>
        </w:trPr>
        <w:tc>
          <w:tcPr>
            <w:tcW w:w="9576" w:type="dxa"/>
            <w:gridSpan w:val="3"/>
            <w:tcBorders>
              <w:top w:val="single" w:sz="4" w:space="0" w:color="000000"/>
              <w:bottom w:val="single" w:sz="4" w:space="0" w:color="000000"/>
            </w:tcBorders>
          </w:tcPr>
          <w:p w14:paraId="13BCC971"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10EEEAC0" w14:textId="77777777">
        <w:trPr>
          <w:trHeight w:val="260"/>
        </w:trPr>
        <w:tc>
          <w:tcPr>
            <w:tcW w:w="9576" w:type="dxa"/>
            <w:gridSpan w:val="3"/>
            <w:tcBorders>
              <w:top w:val="single" w:sz="4" w:space="0" w:color="000000"/>
              <w:bottom w:val="single" w:sz="4" w:space="0" w:color="000000"/>
            </w:tcBorders>
          </w:tcPr>
          <w:p w14:paraId="3230B079"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7117E2" w14:paraId="6F720437" w14:textId="77777777">
        <w:tc>
          <w:tcPr>
            <w:tcW w:w="9576" w:type="dxa"/>
            <w:gridSpan w:val="3"/>
            <w:tcBorders>
              <w:top w:val="single" w:sz="4" w:space="0" w:color="000000"/>
              <w:bottom w:val="single" w:sz="4" w:space="0" w:color="000000"/>
            </w:tcBorders>
          </w:tcPr>
          <w:p w14:paraId="38B08498"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66DB8193" w14:textId="77777777" w:rsidR="00774B2A" w:rsidRDefault="00774B2A">
            <w:pPr>
              <w:rPr>
                <w:rFonts w:ascii="Calibri" w:hAnsi="Calibri" w:cs="Calibri"/>
                <w:lang w:val="en-US"/>
              </w:rPr>
            </w:pPr>
          </w:p>
          <w:p w14:paraId="0E06D3C0"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36F61D14"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14:paraId="1AC6682D" w14:textId="77777777" w:rsidR="00774B2A" w:rsidRDefault="00774B2A">
            <w:pPr>
              <w:rPr>
                <w:rFonts w:ascii="Calibri" w:hAnsi="Calibri" w:cs="Calibri"/>
                <w:lang w:val="en-US"/>
              </w:rPr>
            </w:pPr>
          </w:p>
          <w:p w14:paraId="48974D01"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14:paraId="04189E8E" w14:textId="77777777" w:rsidR="00774B2A" w:rsidRDefault="00774B2A">
      <w:pPr>
        <w:spacing w:after="200" w:line="276" w:lineRule="auto"/>
        <w:rPr>
          <w:rFonts w:ascii="Calibri" w:hAnsi="Calibri" w:cs="Calibri"/>
          <w:sz w:val="22"/>
          <w:szCs w:val="22"/>
          <w:lang w:val="en-US"/>
        </w:rPr>
      </w:pPr>
    </w:p>
    <w:p w14:paraId="3F8768B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48C8A74B" w14:textId="77777777" w:rsidR="00774B2A" w:rsidRDefault="00774B2A" w:rsidP="003B7628">
      <w:pPr>
        <w:pStyle w:val="Heading2"/>
        <w:rPr>
          <w:lang w:val="en-US"/>
        </w:rPr>
      </w:pPr>
      <w:bookmarkStart w:id="44" w:name="_Toc133475150"/>
      <w:r>
        <w:rPr>
          <w:color w:val="548DD4"/>
          <w:sz w:val="22"/>
          <w:szCs w:val="22"/>
          <w:lang w:val="en-US"/>
        </w:rPr>
        <w:lastRenderedPageBreak/>
        <w:t>10.2</w:t>
      </w:r>
      <w:r>
        <w:rPr>
          <w:color w:val="548DD4"/>
          <w:sz w:val="22"/>
          <w:szCs w:val="22"/>
          <w:lang w:val="en-US"/>
        </w:rPr>
        <w:tab/>
      </w:r>
      <w:r w:rsidRPr="007C2E14">
        <w:rPr>
          <w:lang w:val="en-US"/>
        </w:rPr>
        <w:t>HttpHandlers</w:t>
      </w:r>
      <w:bookmarkEnd w:id="44"/>
    </w:p>
    <w:p w14:paraId="54C6C34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683E95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167D1291" w14:textId="77777777">
        <w:tc>
          <w:tcPr>
            <w:tcW w:w="2358" w:type="dxa"/>
            <w:tcBorders>
              <w:top w:val="single" w:sz="4" w:space="0" w:color="000000"/>
              <w:bottom w:val="single" w:sz="4" w:space="0" w:color="000000"/>
              <w:right w:val="single" w:sz="4" w:space="0" w:color="000000"/>
            </w:tcBorders>
            <w:shd w:val="clear" w:color="auto" w:fill="D9D9D9"/>
          </w:tcPr>
          <w:p w14:paraId="43FDCC6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7A97394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54641BDF" w14:textId="77777777">
        <w:tc>
          <w:tcPr>
            <w:tcW w:w="2358" w:type="dxa"/>
            <w:tcBorders>
              <w:top w:val="single" w:sz="4" w:space="0" w:color="000000"/>
              <w:bottom w:val="single" w:sz="4" w:space="0" w:color="000000"/>
              <w:right w:val="single" w:sz="4" w:space="0" w:color="000000"/>
            </w:tcBorders>
          </w:tcPr>
          <w:p w14:paraId="573DF9F3"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7FAABEBC"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7117E2" w14:paraId="6D5604C1" w14:textId="77777777">
        <w:tc>
          <w:tcPr>
            <w:tcW w:w="2358" w:type="dxa"/>
            <w:tcBorders>
              <w:top w:val="single" w:sz="4" w:space="0" w:color="000000"/>
              <w:bottom w:val="single" w:sz="4" w:space="0" w:color="000000"/>
              <w:right w:val="single" w:sz="4" w:space="0" w:color="000000"/>
            </w:tcBorders>
          </w:tcPr>
          <w:p w14:paraId="1F8E114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283AA844"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25154AC0" w14:textId="77777777">
        <w:tc>
          <w:tcPr>
            <w:tcW w:w="2358" w:type="dxa"/>
            <w:tcBorders>
              <w:top w:val="single" w:sz="4" w:space="0" w:color="000000"/>
              <w:bottom w:val="single" w:sz="4" w:space="0" w:color="000000"/>
              <w:right w:val="single" w:sz="4" w:space="0" w:color="000000"/>
            </w:tcBorders>
          </w:tcPr>
          <w:p w14:paraId="180147F7"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04329F48"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3CE16711" w14:textId="77777777" w:rsidR="00774B2A" w:rsidRDefault="00774B2A">
      <w:pPr>
        <w:spacing w:after="200" w:line="276" w:lineRule="auto"/>
        <w:rPr>
          <w:rFonts w:ascii="Calibri" w:hAnsi="Calibri" w:cs="Calibri"/>
          <w:sz w:val="22"/>
          <w:szCs w:val="22"/>
        </w:rPr>
      </w:pPr>
    </w:p>
    <w:p w14:paraId="2E3BBD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44DA5A23"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23854CEB" w14:textId="77777777">
        <w:tc>
          <w:tcPr>
            <w:tcW w:w="2358" w:type="dxa"/>
            <w:tcBorders>
              <w:top w:val="single" w:sz="4" w:space="0" w:color="000000"/>
              <w:bottom w:val="single" w:sz="4" w:space="0" w:color="000000"/>
              <w:right w:val="single" w:sz="4" w:space="0" w:color="000000"/>
            </w:tcBorders>
            <w:shd w:val="clear" w:color="auto" w:fill="D9D9D9"/>
          </w:tcPr>
          <w:p w14:paraId="07C0D3C6"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0B890B5B"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7117E2" w14:paraId="233DE7F6" w14:textId="77777777">
        <w:tc>
          <w:tcPr>
            <w:tcW w:w="2358" w:type="dxa"/>
            <w:tcBorders>
              <w:top w:val="single" w:sz="4" w:space="0" w:color="000000"/>
              <w:bottom w:val="single" w:sz="4" w:space="0" w:color="000000"/>
              <w:right w:val="single" w:sz="4" w:space="0" w:color="000000"/>
            </w:tcBorders>
          </w:tcPr>
          <w:p w14:paraId="4BE4A950"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1E404904"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7117E2" w14:paraId="4B3260DD" w14:textId="77777777">
        <w:tc>
          <w:tcPr>
            <w:tcW w:w="2358" w:type="dxa"/>
            <w:tcBorders>
              <w:top w:val="single" w:sz="4" w:space="0" w:color="000000"/>
              <w:bottom w:val="single" w:sz="4" w:space="0" w:color="000000"/>
              <w:right w:val="single" w:sz="4" w:space="0" w:color="000000"/>
            </w:tcBorders>
          </w:tcPr>
          <w:p w14:paraId="18F8831D" w14:textId="77777777"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14:paraId="10CAB299"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66BACA7C" w14:textId="77777777" w:rsidR="00774B2A" w:rsidRDefault="00774B2A">
      <w:pPr>
        <w:spacing w:after="200" w:line="276" w:lineRule="auto"/>
        <w:rPr>
          <w:rFonts w:ascii="Calibri" w:hAnsi="Calibri" w:cs="Calibri"/>
          <w:sz w:val="22"/>
          <w:szCs w:val="22"/>
          <w:lang w:val="en-US"/>
        </w:rPr>
      </w:pPr>
    </w:p>
    <w:p w14:paraId="26F6EC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69E895E5"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14:paraId="1ACB6F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97A83AB"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3C19F9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14:paraId="4B8B87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2D0D80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14:paraId="60FC5158" w14:textId="77777777" w:rsidR="00774B2A" w:rsidRDefault="00774B2A">
      <w:pPr>
        <w:rPr>
          <w:rFonts w:ascii="Courier New" w:hAnsi="Courier New" w:cs="Courier New"/>
          <w:sz w:val="22"/>
          <w:szCs w:val="22"/>
          <w:lang w:val="en-US"/>
        </w:rPr>
      </w:pPr>
    </w:p>
    <w:p w14:paraId="4AC97DC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14:paraId="2EEB08D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09BF203D" w14:textId="77777777" w:rsidR="00774B2A" w:rsidRDefault="00774B2A" w:rsidP="003B7628">
      <w:pPr>
        <w:pStyle w:val="Heading2"/>
        <w:rPr>
          <w:lang w:val="en-US"/>
        </w:rPr>
      </w:pPr>
      <w:bookmarkStart w:id="45" w:name="_Toc133475151"/>
      <w:r>
        <w:rPr>
          <w:color w:val="548DD4"/>
          <w:sz w:val="22"/>
          <w:szCs w:val="22"/>
          <w:lang w:val="en-US"/>
        </w:rPr>
        <w:lastRenderedPageBreak/>
        <w:t>10.3</w:t>
      </w:r>
      <w:r>
        <w:rPr>
          <w:color w:val="548DD4"/>
          <w:sz w:val="22"/>
          <w:szCs w:val="22"/>
          <w:lang w:val="en-US"/>
        </w:rPr>
        <w:tab/>
      </w:r>
      <w:r>
        <w:rPr>
          <w:lang w:val="en-US"/>
        </w:rPr>
        <w:t>Attribute queries</w:t>
      </w:r>
      <w:bookmarkEnd w:id="45"/>
    </w:p>
    <w:p w14:paraId="0444688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4F69D40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29F744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0E1CA0D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7B529F3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2BB39FCF" w14:textId="77777777" w:rsidR="00774B2A" w:rsidRDefault="00774B2A">
      <w:pPr>
        <w:rPr>
          <w:rFonts w:ascii="Courier New" w:hAnsi="Courier New" w:cs="Courier New"/>
          <w:sz w:val="22"/>
          <w:szCs w:val="22"/>
          <w:lang w:val="en-US"/>
        </w:rPr>
      </w:pPr>
    </w:p>
    <w:p w14:paraId="250687F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069AD850"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7D6936C5"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14:paraId="48672F3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14:paraId="398BDA74" w14:textId="77777777" w:rsidR="00774B2A" w:rsidRDefault="00774B2A">
      <w:pPr>
        <w:rPr>
          <w:rFonts w:ascii="Courier New" w:hAnsi="Courier New" w:cs="Courier New"/>
          <w:sz w:val="22"/>
          <w:szCs w:val="22"/>
          <w:lang w:val="en-US"/>
        </w:rPr>
      </w:pPr>
    </w:p>
    <w:p w14:paraId="45485CD2" w14:textId="77777777" w:rsidR="00774B2A" w:rsidRDefault="00774B2A" w:rsidP="003B7628">
      <w:pPr>
        <w:pStyle w:val="Heading2"/>
        <w:rPr>
          <w:lang w:val="en-US"/>
        </w:rPr>
      </w:pPr>
      <w:bookmarkStart w:id="46" w:name="_Toc133475152"/>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041DC57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052D7C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14:paraId="3D20BB12" w14:textId="77777777" w:rsidR="00774B2A" w:rsidRDefault="00774B2A" w:rsidP="003B7628">
      <w:pPr>
        <w:pStyle w:val="Heading2"/>
        <w:rPr>
          <w:lang w:val="en-US"/>
        </w:rPr>
      </w:pPr>
      <w:bookmarkStart w:id="47" w:name="_Toc133475153"/>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7"/>
    </w:p>
    <w:p w14:paraId="2BB56E1E" w14:textId="77777777"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14:paraId="6A4E40CC" w14:textId="77777777" w:rsidR="00774B2A" w:rsidRDefault="00774B2A" w:rsidP="003B7628">
      <w:pPr>
        <w:pStyle w:val="Heading1"/>
        <w:rPr>
          <w:lang w:val="en-US"/>
        </w:rPr>
      </w:pPr>
      <w:bookmarkStart w:id="48" w:name="_Toc133475154"/>
      <w:r>
        <w:rPr>
          <w:lang w:val="en-US"/>
        </w:rPr>
        <w:t>11</w:t>
      </w:r>
      <w:r>
        <w:rPr>
          <w:lang w:val="en-US"/>
        </w:rPr>
        <w:tab/>
        <w:t>Common Domain Cookies</w:t>
      </w:r>
      <w:bookmarkEnd w:id="48"/>
    </w:p>
    <w:p w14:paraId="5718D263"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6E4BF89A" w14:textId="77777777" w:rsidR="00774B2A" w:rsidRDefault="00774B2A">
      <w:pPr>
        <w:rPr>
          <w:rFonts w:ascii="Calibri" w:hAnsi="Calibri" w:cs="Calibri"/>
          <w:sz w:val="22"/>
          <w:szCs w:val="22"/>
          <w:lang w:val="en-US"/>
        </w:rPr>
      </w:pPr>
    </w:p>
    <w:p w14:paraId="738D2793" w14:textId="77777777"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14:anchorId="786B5DCA" wp14:editId="49FA0931">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09342785" w14:textId="77777777" w:rsidR="00774B2A" w:rsidRDefault="00774B2A">
      <w:pPr>
        <w:rPr>
          <w:rFonts w:ascii="Calibri" w:hAnsi="Calibri" w:cs="Calibri"/>
          <w:sz w:val="22"/>
          <w:szCs w:val="22"/>
          <w:lang w:val="en-US"/>
        </w:rPr>
      </w:pPr>
    </w:p>
    <w:p w14:paraId="30DCC932" w14:textId="77777777" w:rsidR="00774B2A" w:rsidRDefault="00774B2A">
      <w:pPr>
        <w:rPr>
          <w:rFonts w:ascii="Calibri" w:hAnsi="Calibri" w:cs="Calibri"/>
          <w:sz w:val="22"/>
          <w:szCs w:val="22"/>
          <w:lang w:val="en-US"/>
        </w:rPr>
      </w:pPr>
    </w:p>
    <w:p w14:paraId="211F5FA1"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4BA45C82" w14:textId="77777777" w:rsidR="00774B2A" w:rsidRDefault="00774B2A">
      <w:pPr>
        <w:rPr>
          <w:rFonts w:ascii="Calibri" w:hAnsi="Calibri" w:cs="Calibri"/>
          <w:sz w:val="22"/>
          <w:szCs w:val="22"/>
          <w:lang w:val="en-US"/>
        </w:rPr>
      </w:pPr>
    </w:p>
    <w:p w14:paraId="7B7DC9D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14:paraId="23B4CBB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69F81580"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6D5DD086"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14:paraId="43159CA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2F27121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08ED3C3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102BF79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01C69ED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3BC7A9E4"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75CD743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65F0FB8F"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68EF8E2A" w14:textId="77777777" w:rsidR="00774B2A" w:rsidRDefault="00774B2A">
      <w:pPr>
        <w:rPr>
          <w:rFonts w:ascii="Calibri" w:hAnsi="Calibri" w:cs="Calibri"/>
          <w:sz w:val="22"/>
          <w:szCs w:val="22"/>
          <w:lang w:val="en-US"/>
        </w:rPr>
      </w:pPr>
    </w:p>
    <w:p w14:paraId="492DCCB4" w14:textId="77777777" w:rsidR="00774B2A" w:rsidRDefault="003B7628" w:rsidP="003B7628">
      <w:pPr>
        <w:pStyle w:val="Heading1"/>
        <w:rPr>
          <w:lang w:val="en-US"/>
        </w:rPr>
      </w:pPr>
      <w:bookmarkStart w:id="49" w:name="_Toc133475155"/>
      <w:r>
        <w:rPr>
          <w:lang w:val="en-US"/>
        </w:rPr>
        <w:lastRenderedPageBreak/>
        <w:t>12</w:t>
      </w:r>
      <w:r w:rsidR="00774B2A">
        <w:rPr>
          <w:lang w:val="en-US"/>
        </w:rPr>
        <w:tab/>
        <w:t>Troubleshooting</w:t>
      </w:r>
      <w:bookmarkEnd w:id="49"/>
    </w:p>
    <w:p w14:paraId="7D13015C" w14:textId="77777777" w:rsidR="00774B2A" w:rsidRDefault="00774B2A">
      <w:pPr>
        <w:rPr>
          <w:rFonts w:ascii="Courier New" w:hAnsi="Courier New" w:cs="Courier New"/>
          <w:sz w:val="18"/>
          <w:szCs w:val="18"/>
          <w:lang w:val="en-US"/>
        </w:rPr>
      </w:pPr>
    </w:p>
    <w:p w14:paraId="5D281CCF" w14:textId="77777777" w:rsidR="00774B2A" w:rsidRDefault="003B7628" w:rsidP="003B7628">
      <w:pPr>
        <w:pStyle w:val="Heading2"/>
        <w:rPr>
          <w:lang w:val="en-US"/>
        </w:rPr>
      </w:pPr>
      <w:bookmarkStart w:id="50" w:name="_Toc133475156"/>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14:paraId="66E60A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14:paraId="2236D0D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2BF5F22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155801F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6C50FA6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9A279A2"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69213BC1"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AFE375A"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459E422D"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635D80F4"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1528EAD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5DC6A1B5"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283687E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14:paraId="4F087904"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14:paraId="13176EF7" w14:textId="77777777" w:rsidR="00774B2A" w:rsidRDefault="00774B2A">
      <w:pPr>
        <w:spacing w:after="200" w:line="276" w:lineRule="auto"/>
        <w:rPr>
          <w:rFonts w:ascii="Courier New" w:hAnsi="Courier New" w:cs="Courier New"/>
          <w:color w:val="0000FF"/>
          <w:sz w:val="20"/>
          <w:szCs w:val="20"/>
          <w:lang w:val="en-US"/>
        </w:rPr>
      </w:pPr>
    </w:p>
    <w:p w14:paraId="0508AB6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A49F08" w14:textId="77777777"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14:paraId="1E75BF1D" w14:textId="77777777" w:rsidR="00774B2A" w:rsidRDefault="00774B2A">
      <w:pPr>
        <w:rPr>
          <w:rFonts w:ascii="Calibri" w:hAnsi="Calibri" w:cs="Calibri"/>
          <w:sz w:val="22"/>
          <w:szCs w:val="22"/>
          <w:lang w:val="en-US"/>
        </w:rPr>
      </w:pPr>
    </w:p>
    <w:p w14:paraId="263180C5" w14:textId="77777777" w:rsidR="00774B2A" w:rsidRDefault="00774B2A">
      <w:pPr>
        <w:rPr>
          <w:rFonts w:ascii="Calibri" w:hAnsi="Calibri" w:cs="Calibri"/>
          <w:sz w:val="22"/>
          <w:szCs w:val="22"/>
          <w:lang w:val="en-US"/>
        </w:rPr>
      </w:pPr>
    </w:p>
    <w:p w14:paraId="5425D91C" w14:textId="77777777" w:rsidR="00774B2A" w:rsidRDefault="00774B2A" w:rsidP="003B7628">
      <w:pPr>
        <w:pStyle w:val="Heading1"/>
        <w:rPr>
          <w:lang w:val="en-US"/>
        </w:rPr>
      </w:pPr>
      <w:r>
        <w:rPr>
          <w:lang w:val="en-US"/>
        </w:rPr>
        <w:br w:type="page"/>
      </w:r>
      <w:bookmarkStart w:id="51" w:name="_Toc133475157"/>
      <w:r w:rsidR="003B7628">
        <w:rPr>
          <w:lang w:val="en-US"/>
        </w:rPr>
        <w:lastRenderedPageBreak/>
        <w:t>13</w:t>
      </w:r>
      <w:r>
        <w:rPr>
          <w:lang w:val="en-US"/>
        </w:rPr>
        <w:tab/>
        <w:t>Audit &amp; Logging</w:t>
      </w:r>
      <w:bookmarkEnd w:id="51"/>
    </w:p>
    <w:p w14:paraId="4B06F551" w14:textId="77777777" w:rsidR="00774B2A" w:rsidRDefault="00774B2A">
      <w:pPr>
        <w:rPr>
          <w:rFonts w:cs="Cambria"/>
          <w:lang w:val="en-US"/>
        </w:rPr>
      </w:pPr>
    </w:p>
    <w:p w14:paraId="64FDFEB6" w14:textId="77777777"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14:paraId="7F218798" w14:textId="77777777" w:rsidR="00774B2A" w:rsidRDefault="00774B2A">
      <w:pPr>
        <w:rPr>
          <w:rFonts w:cs="Cambria"/>
          <w:lang w:val="en-US"/>
        </w:rPr>
      </w:pPr>
    </w:p>
    <w:p w14:paraId="445BDF9C" w14:textId="77777777"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14:paraId="139E3439" w14:textId="77777777" w:rsidR="00774B2A" w:rsidRDefault="00774B2A">
      <w:pPr>
        <w:rPr>
          <w:rFonts w:cs="Cambria"/>
          <w:lang w:val="en-US"/>
        </w:rPr>
      </w:pPr>
    </w:p>
    <w:p w14:paraId="37462C4D" w14:textId="77777777" w:rsidR="00774B2A" w:rsidRDefault="00774B2A">
      <w:pPr>
        <w:rPr>
          <w:rFonts w:cs="Cambria"/>
          <w:lang w:val="en-US"/>
        </w:rPr>
      </w:pPr>
      <w:r>
        <w:rPr>
          <w:rFonts w:cs="Cambria"/>
          <w:lang w:val="en-US"/>
        </w:rPr>
        <w:t xml:space="preserve">The dk.nita.saml20.ext.audit.log4net project supplies a log4net implementation of the IAuditLogger interface.  </w:t>
      </w:r>
    </w:p>
    <w:p w14:paraId="1A1E454A" w14:textId="77777777" w:rsidR="00774B2A" w:rsidRDefault="00774B2A">
      <w:pPr>
        <w:rPr>
          <w:rFonts w:cs="Cambria"/>
          <w:lang w:val="en-US"/>
        </w:rPr>
      </w:pPr>
    </w:p>
    <w:p w14:paraId="1654EE05" w14:textId="77777777"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14:paraId="533BE9E4" w14:textId="77777777"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14:paraId="3C88B2E2" w14:textId="77777777" w:rsidR="00774B2A" w:rsidRDefault="00774B2A">
      <w:pPr>
        <w:rPr>
          <w:rFonts w:cs="Cambria"/>
          <w:lang w:val="en-US"/>
        </w:rPr>
      </w:pPr>
    </w:p>
    <w:p w14:paraId="634366E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2BCEE3B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3B01ACE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4A521AB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4AD6C1C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14:paraId="2BD5DC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4689F2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53B2A1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39CAF3A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14:paraId="39F1F6BB"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12932C1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14:paraId="330F452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6BDB9D23"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14:paraId="6328309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14:paraId="17DDDC4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14:paraId="3557DF6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14:paraId="0721CC2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14:paraId="36A0EEC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56F5D5A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14:paraId="30128E2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52E48599"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14:paraId="23E61C1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4DD0929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5593BA50"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14:paraId="1F5F6FA6" w14:textId="77777777" w:rsidR="00774B2A" w:rsidRDefault="00774B2A" w:rsidP="003B7628">
      <w:pPr>
        <w:pStyle w:val="Heading1"/>
        <w:rPr>
          <w:lang w:val="en-US"/>
        </w:rPr>
      </w:pPr>
      <w:r>
        <w:rPr>
          <w:rFonts w:ascii="Calibri" w:hAnsi="Calibri" w:cs="Calibri"/>
          <w:sz w:val="22"/>
          <w:szCs w:val="22"/>
          <w:lang w:val="en-US"/>
        </w:rPr>
        <w:br w:type="page"/>
      </w:r>
      <w:bookmarkStart w:id="52" w:name="_Toc133475158"/>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14:paraId="2B4AEBF4" w14:textId="77777777" w:rsidR="00774B2A" w:rsidRDefault="00774B2A">
      <w:pPr>
        <w:rPr>
          <w:rFonts w:cs="Cambria"/>
          <w:lang w:val="en-US"/>
        </w:rPr>
      </w:pPr>
    </w:p>
    <w:p w14:paraId="744AAF67"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7037F25C" w14:textId="77777777" w:rsidR="009845A8" w:rsidRDefault="009845A8">
      <w:pPr>
        <w:rPr>
          <w:rFonts w:cs="Cambria"/>
          <w:lang w:val="en-US"/>
        </w:rPr>
      </w:pPr>
    </w:p>
    <w:p w14:paraId="2D599BA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14:paraId="61B4FC41" w14:textId="77777777" w:rsidR="00C765DE" w:rsidRDefault="00C765DE">
      <w:pPr>
        <w:rPr>
          <w:rFonts w:cs="Cambria"/>
          <w:lang w:val="en-US"/>
        </w:rPr>
      </w:pPr>
    </w:p>
    <w:p w14:paraId="773E385B" w14:textId="77777777" w:rsidR="00C765DE" w:rsidRDefault="00C765DE">
      <w:pPr>
        <w:rPr>
          <w:rFonts w:cs="Cambria"/>
          <w:lang w:val="en-US"/>
        </w:rPr>
      </w:pPr>
      <w:r>
        <w:rPr>
          <w:rFonts w:cs="Cambria"/>
          <w:lang w:val="en-US"/>
        </w:rPr>
        <w:t>15.1 Sql Server session store provider</w:t>
      </w:r>
    </w:p>
    <w:p w14:paraId="2904E6BB"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14:paraId="3C146E86" w14:textId="77777777" w:rsidR="00774B2A" w:rsidRDefault="003B7628" w:rsidP="003B7628">
      <w:pPr>
        <w:pStyle w:val="Heading1"/>
        <w:rPr>
          <w:lang w:val="en-US"/>
        </w:rPr>
      </w:pPr>
      <w:bookmarkStart w:id="53" w:name="_Toc133475159"/>
      <w:r>
        <w:rPr>
          <w:lang w:val="en-US"/>
        </w:rPr>
        <w:t>15</w:t>
      </w:r>
      <w:r w:rsidR="00774B2A">
        <w:rPr>
          <w:lang w:val="en-US"/>
        </w:rPr>
        <w:tab/>
        <w:t>Setting up with ADFS v2.</w:t>
      </w:r>
      <w:bookmarkEnd w:id="53"/>
    </w:p>
    <w:p w14:paraId="76E0D54E" w14:textId="77777777" w:rsidR="00774B2A" w:rsidRDefault="00774B2A">
      <w:pPr>
        <w:rPr>
          <w:rFonts w:cs="Cambria"/>
          <w:lang w:val="en-US"/>
        </w:rPr>
      </w:pPr>
    </w:p>
    <w:p w14:paraId="2A640E3E" w14:textId="77777777" w:rsidR="00774B2A" w:rsidRDefault="00774B2A">
      <w:pPr>
        <w:rPr>
          <w:rFonts w:cs="Cambria"/>
          <w:lang w:val="en-US"/>
        </w:rPr>
      </w:pPr>
      <w:r>
        <w:rPr>
          <w:rFonts w:cs="Cambria"/>
          <w:lang w:val="en-US"/>
        </w:rPr>
        <w:t xml:space="preserve">The following shows how to setup dk.nita with ADFS v2 as Identify Provider. </w:t>
      </w:r>
    </w:p>
    <w:p w14:paraId="5B833292" w14:textId="77777777" w:rsidR="00774B2A" w:rsidRDefault="00774B2A">
      <w:pPr>
        <w:rPr>
          <w:rFonts w:cs="Cambria"/>
          <w:lang w:val="en-US"/>
        </w:rPr>
      </w:pPr>
    </w:p>
    <w:p w14:paraId="5337E0E8" w14:textId="77777777" w:rsidR="00774B2A" w:rsidRDefault="00774B2A">
      <w:pPr>
        <w:rPr>
          <w:rFonts w:cs="Cambria"/>
          <w:lang w:val="en-US"/>
        </w:rPr>
      </w:pPr>
    </w:p>
    <w:p w14:paraId="21BC044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44FC725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14:paraId="23BAE14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14:paraId="53601AD5"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28F23B44"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6FD86A08"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5C6895F0"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14:paraId="334CFAB8"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14:paraId="2B3B3937"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1A0EBAB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421CC542"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64C84E37" w14:textId="77777777" w:rsidR="00774B2A" w:rsidRDefault="00D64730">
      <w:pPr>
        <w:ind w:left="1440"/>
        <w:rPr>
          <w:rFonts w:cs="Cambria"/>
          <w:lang w:val="en-US"/>
        </w:rPr>
      </w:pPr>
      <w:r w:rsidRPr="00D64730">
        <w:rPr>
          <w:rFonts w:ascii="Times New Roman" w:hAnsi="Times New Roman"/>
          <w:noProof/>
        </w:rPr>
        <w:drawing>
          <wp:inline distT="0" distB="0" distL="0" distR="0" wp14:anchorId="183F6B8E" wp14:editId="540DD664">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736D7AA1" w14:textId="77777777" w:rsidR="00774B2A" w:rsidRDefault="00774B2A">
      <w:pPr>
        <w:ind w:left="1440"/>
        <w:rPr>
          <w:rFonts w:cs="Cambria"/>
          <w:lang w:val="en-US"/>
        </w:rPr>
      </w:pPr>
      <w:r>
        <w:rPr>
          <w:rFonts w:cs="Cambria"/>
          <w:lang w:val="en-US"/>
        </w:rPr>
        <w:t>Add any other claims you like</w:t>
      </w:r>
    </w:p>
    <w:p w14:paraId="4A066CD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738A8C22"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252EE33F"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14:paraId="12D0BB23"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6CA7D99F"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7E549388"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0DACC278"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37AD2506" w14:textId="77777777" w:rsidR="00774B2A" w:rsidRDefault="00774B2A">
      <w:pPr>
        <w:widowControl/>
        <w:spacing w:after="200" w:line="276" w:lineRule="auto"/>
        <w:rPr>
          <w:rFonts w:cs="Cambria"/>
          <w:lang w:val="en-US"/>
        </w:rPr>
      </w:pPr>
      <w:r>
        <w:rPr>
          <w:rFonts w:cs="Cambria"/>
          <w:lang w:val="en-US"/>
        </w:rPr>
        <w:br w:type="page"/>
      </w:r>
    </w:p>
    <w:p w14:paraId="08723033" w14:textId="77777777" w:rsidR="00774B2A" w:rsidRDefault="003B7628" w:rsidP="003B7628">
      <w:pPr>
        <w:pStyle w:val="Heading1"/>
        <w:rPr>
          <w:lang w:val="en-US"/>
        </w:rPr>
      </w:pPr>
      <w:bookmarkStart w:id="54" w:name="_Toc133475160"/>
      <w:r>
        <w:rPr>
          <w:lang w:val="en-US"/>
        </w:rPr>
        <w:lastRenderedPageBreak/>
        <w:t>16</w:t>
      </w:r>
      <w:r w:rsidR="00774B2A">
        <w:rPr>
          <w:lang w:val="en-US"/>
        </w:rPr>
        <w:tab/>
        <w:t>References</w:t>
      </w:r>
      <w:bookmarkEnd w:id="54"/>
    </w:p>
    <w:p w14:paraId="1FAFBFEA" w14:textId="77777777" w:rsidR="00774B2A" w:rsidRDefault="00774B2A">
      <w:pPr>
        <w:rPr>
          <w:rFonts w:cs="Cambria"/>
          <w:lang w:val="en-US"/>
        </w:rPr>
      </w:pPr>
    </w:p>
    <w:p w14:paraId="34622E0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7117E2" w14:paraId="5E424FA9" w14:textId="77777777">
        <w:tc>
          <w:tcPr>
            <w:tcW w:w="1278" w:type="dxa"/>
            <w:tcBorders>
              <w:top w:val="nil"/>
              <w:left w:val="nil"/>
              <w:bottom w:val="nil"/>
              <w:right w:val="nil"/>
            </w:tcBorders>
          </w:tcPr>
          <w:p w14:paraId="358BA678"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497E15B8"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051422AB" w14:textId="77777777" w:rsidR="00774B2A" w:rsidRDefault="00774B2A">
            <w:pPr>
              <w:rPr>
                <w:rFonts w:ascii="Calibri" w:hAnsi="Calibri" w:cs="Calibri"/>
                <w:lang w:val="en-US"/>
              </w:rPr>
            </w:pPr>
            <w:r>
              <w:rPr>
                <w:rFonts w:ascii="Calibri" w:hAnsi="Calibri" w:cs="Calibri"/>
                <w:sz w:val="22"/>
                <w:szCs w:val="22"/>
                <w:lang w:val="en-US"/>
              </w:rPr>
              <w:t>saml-core-2.0-os</w:t>
            </w:r>
          </w:p>
          <w:p w14:paraId="7082A008" w14:textId="77777777" w:rsidR="00774B2A" w:rsidRDefault="00F6438A">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7117E2" w14:paraId="73144799" w14:textId="77777777">
        <w:tc>
          <w:tcPr>
            <w:tcW w:w="1278" w:type="dxa"/>
            <w:tcBorders>
              <w:top w:val="nil"/>
              <w:left w:val="nil"/>
              <w:bottom w:val="nil"/>
              <w:right w:val="nil"/>
            </w:tcBorders>
          </w:tcPr>
          <w:p w14:paraId="30F6F0DE"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0C8352C3"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250ABBB6" w14:textId="77777777" w:rsidR="00774B2A" w:rsidRDefault="00774B2A">
            <w:pPr>
              <w:rPr>
                <w:rFonts w:ascii="Calibri" w:hAnsi="Calibri" w:cs="Calibri"/>
                <w:lang w:val="en-US"/>
              </w:rPr>
            </w:pPr>
            <w:r>
              <w:rPr>
                <w:rFonts w:ascii="Calibri" w:hAnsi="Calibri" w:cs="Calibri"/>
                <w:sz w:val="22"/>
                <w:szCs w:val="22"/>
                <w:lang w:val="en-US"/>
              </w:rPr>
              <w:t>saml-metadata-2.0-os</w:t>
            </w:r>
          </w:p>
          <w:p w14:paraId="27D009CA" w14:textId="77777777" w:rsidR="00774B2A" w:rsidRDefault="00F6438A">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7117E2" w14:paraId="5E432D67" w14:textId="77777777">
        <w:tc>
          <w:tcPr>
            <w:tcW w:w="1278" w:type="dxa"/>
            <w:tcBorders>
              <w:top w:val="nil"/>
              <w:left w:val="nil"/>
              <w:bottom w:val="nil"/>
              <w:right w:val="nil"/>
            </w:tcBorders>
          </w:tcPr>
          <w:p w14:paraId="6C0BA1C7"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154A5066"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5EFB0B54" w14:textId="77777777" w:rsidR="00774B2A" w:rsidRDefault="00774B2A">
            <w:pPr>
              <w:rPr>
                <w:rFonts w:ascii="Calibri" w:hAnsi="Calibri" w:cs="Calibri"/>
                <w:lang w:val="en-US"/>
              </w:rPr>
            </w:pPr>
            <w:r>
              <w:rPr>
                <w:rFonts w:ascii="Calibri" w:hAnsi="Calibri" w:cs="Calibri"/>
                <w:sz w:val="22"/>
                <w:szCs w:val="22"/>
                <w:lang w:val="en-US"/>
              </w:rPr>
              <w:t>saml-bindings-2.0-os</w:t>
            </w:r>
          </w:p>
          <w:p w14:paraId="5FEE9125" w14:textId="77777777" w:rsidR="00774B2A" w:rsidRDefault="00F6438A">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7117E2" w14:paraId="2F064069" w14:textId="77777777">
        <w:tc>
          <w:tcPr>
            <w:tcW w:w="1278" w:type="dxa"/>
            <w:tcBorders>
              <w:top w:val="nil"/>
              <w:left w:val="nil"/>
              <w:bottom w:val="nil"/>
              <w:right w:val="nil"/>
            </w:tcBorders>
          </w:tcPr>
          <w:p w14:paraId="5231B703" w14:textId="77777777" w:rsidR="00774B2A" w:rsidRDefault="00774B2A">
            <w:pPr>
              <w:rPr>
                <w:rFonts w:ascii="Calibri" w:hAnsi="Calibri" w:cs="Calibri"/>
                <w:lang w:val="en-US"/>
              </w:rPr>
            </w:pPr>
          </w:p>
        </w:tc>
        <w:tc>
          <w:tcPr>
            <w:tcW w:w="8298" w:type="dxa"/>
            <w:tcBorders>
              <w:top w:val="nil"/>
              <w:left w:val="nil"/>
              <w:bottom w:val="nil"/>
              <w:right w:val="nil"/>
            </w:tcBorders>
          </w:tcPr>
          <w:p w14:paraId="5846CBD3" w14:textId="77777777" w:rsidR="00774B2A" w:rsidRDefault="00774B2A">
            <w:pPr>
              <w:rPr>
                <w:rFonts w:ascii="Calibri" w:hAnsi="Calibri" w:cs="Calibri"/>
                <w:lang w:val="en-US"/>
              </w:rPr>
            </w:pPr>
          </w:p>
        </w:tc>
      </w:tr>
    </w:tbl>
    <w:p w14:paraId="1DE1BF0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70561"/>
    <w:rsid w:val="000A27E1"/>
    <w:rsid w:val="000F3532"/>
    <w:rsid w:val="000F79D1"/>
    <w:rsid w:val="00126B18"/>
    <w:rsid w:val="0018563C"/>
    <w:rsid w:val="001A21EA"/>
    <w:rsid w:val="001C189D"/>
    <w:rsid w:val="001F676A"/>
    <w:rsid w:val="00251D02"/>
    <w:rsid w:val="002A67DF"/>
    <w:rsid w:val="0030384A"/>
    <w:rsid w:val="003B7628"/>
    <w:rsid w:val="003D4CA0"/>
    <w:rsid w:val="004362B3"/>
    <w:rsid w:val="00463BEA"/>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2EC8"/>
    <w:rsid w:val="009845A8"/>
    <w:rsid w:val="00991357"/>
    <w:rsid w:val="00A107CC"/>
    <w:rsid w:val="00A81409"/>
    <w:rsid w:val="00A87F32"/>
    <w:rsid w:val="00AD7A4A"/>
    <w:rsid w:val="00B044A4"/>
    <w:rsid w:val="00B77F0C"/>
    <w:rsid w:val="00BB5C2F"/>
    <w:rsid w:val="00BB6AA7"/>
    <w:rsid w:val="00BC0FE9"/>
    <w:rsid w:val="00BE41DF"/>
    <w:rsid w:val="00C30278"/>
    <w:rsid w:val="00C765DE"/>
    <w:rsid w:val="00CA2C35"/>
    <w:rsid w:val="00CB19D2"/>
    <w:rsid w:val="00CC7DC7"/>
    <w:rsid w:val="00D02ECE"/>
    <w:rsid w:val="00D20A4C"/>
    <w:rsid w:val="00D41AA6"/>
    <w:rsid w:val="00D55A93"/>
    <w:rsid w:val="00D64730"/>
    <w:rsid w:val="00DF32FC"/>
    <w:rsid w:val="00DF7620"/>
    <w:rsid w:val="00E24048"/>
    <w:rsid w:val="00E56566"/>
    <w:rsid w:val="00E623D9"/>
    <w:rsid w:val="00E66714"/>
    <w:rsid w:val="00E90A43"/>
    <w:rsid w:val="00E929A8"/>
    <w:rsid w:val="00F6438A"/>
    <w:rsid w:val="00F932F2"/>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284ECA"/>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A4C"/>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09F7-E170-4393-9746-3506E6EB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4175</TotalTime>
  <Pages>40</Pages>
  <Words>9675</Words>
  <Characters>55151</Characters>
  <Application>Microsoft Office Word</Application>
  <DocSecurity>0</DocSecurity>
  <Lines>459</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Oleksandr Chabala</cp:lastModifiedBy>
  <cp:revision>41</cp:revision>
  <cp:lastPrinted>2017-08-11T11:20:00Z</cp:lastPrinted>
  <dcterms:created xsi:type="dcterms:W3CDTF">2017-08-11T11:14:00Z</dcterms:created>
  <dcterms:modified xsi:type="dcterms:W3CDTF">2023-04-27T06:05:00Z</dcterms:modified>
</cp:coreProperties>
</file>